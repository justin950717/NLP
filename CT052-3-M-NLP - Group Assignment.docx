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2C5F86" w14:textId="12D89621" w:rsidR="0011135E" w:rsidRDefault="0011135E" w:rsidP="00346231">
      <w:pPr>
        <w:spacing w:line="240" w:lineRule="auto"/>
        <w:jc w:val="center"/>
        <w:rPr>
          <w:b/>
          <w:sz w:val="28"/>
        </w:rPr>
      </w:pPr>
    </w:p>
    <w:p w14:paraId="2AE5A882" w14:textId="77777777" w:rsidR="00353432" w:rsidRDefault="00353432" w:rsidP="00353432">
      <w:pPr>
        <w:pStyle w:val="Heading1"/>
        <w:numPr>
          <w:ilvl w:val="0"/>
          <w:numId w:val="0"/>
        </w:numPr>
        <w:spacing w:line="240" w:lineRule="auto"/>
        <w:ind w:left="360" w:hanging="360"/>
        <w:jc w:val="center"/>
        <w:rPr>
          <w:sz w:val="28"/>
          <w:szCs w:val="28"/>
        </w:rPr>
      </w:pPr>
      <w:r>
        <w:rPr>
          <w:sz w:val="28"/>
          <w:szCs w:val="28"/>
        </w:rPr>
        <w:t>Natural Language Processing (NLP)</w:t>
      </w:r>
    </w:p>
    <w:p w14:paraId="477E5546" w14:textId="77777777" w:rsidR="00353432" w:rsidRDefault="00353432" w:rsidP="00353432">
      <w:pPr>
        <w:pStyle w:val="Heading1"/>
        <w:numPr>
          <w:ilvl w:val="0"/>
          <w:numId w:val="0"/>
        </w:numPr>
        <w:spacing w:line="240" w:lineRule="auto"/>
        <w:ind w:left="360" w:hanging="360"/>
        <w:jc w:val="center"/>
        <w:rPr>
          <w:sz w:val="28"/>
          <w:szCs w:val="28"/>
        </w:rPr>
      </w:pPr>
    </w:p>
    <w:p w14:paraId="549A344C" w14:textId="77777777" w:rsidR="00353432" w:rsidRPr="007004AD" w:rsidRDefault="00353432" w:rsidP="00353432">
      <w:pPr>
        <w:pStyle w:val="Heading1"/>
        <w:numPr>
          <w:ilvl w:val="0"/>
          <w:numId w:val="0"/>
        </w:numPr>
        <w:spacing w:line="240" w:lineRule="auto"/>
        <w:ind w:left="360" w:hanging="360"/>
        <w:jc w:val="center"/>
        <w:rPr>
          <w:sz w:val="28"/>
          <w:szCs w:val="28"/>
        </w:rPr>
      </w:pPr>
      <w:r>
        <w:rPr>
          <w:sz w:val="28"/>
          <w:szCs w:val="28"/>
        </w:rPr>
        <w:t xml:space="preserve">IN-COURSE </w:t>
      </w:r>
      <w:r w:rsidRPr="007004AD">
        <w:rPr>
          <w:sz w:val="28"/>
          <w:szCs w:val="28"/>
        </w:rPr>
        <w:t>ASS</w:t>
      </w:r>
      <w:r>
        <w:rPr>
          <w:sz w:val="28"/>
          <w:szCs w:val="28"/>
        </w:rPr>
        <w:t>ESSMENTS</w:t>
      </w:r>
    </w:p>
    <w:p w14:paraId="1A041D53" w14:textId="77777777" w:rsidR="00353432" w:rsidRDefault="00353432" w:rsidP="00346231">
      <w:pPr>
        <w:spacing w:line="240" w:lineRule="auto"/>
        <w:jc w:val="center"/>
        <w:rPr>
          <w:b/>
          <w:sz w:val="28"/>
        </w:rPr>
      </w:pPr>
    </w:p>
    <w:p w14:paraId="5C08108C" w14:textId="001F04C9" w:rsidR="009179B8" w:rsidRDefault="009A51BD" w:rsidP="002C50CB">
      <w:pPr>
        <w:pStyle w:val="Heading1"/>
        <w:numPr>
          <w:ilvl w:val="0"/>
          <w:numId w:val="0"/>
        </w:numPr>
        <w:spacing w:line="240" w:lineRule="auto"/>
        <w:ind w:left="360" w:hanging="360"/>
      </w:pPr>
      <w:r>
        <w:t>Overview</w:t>
      </w:r>
    </w:p>
    <w:p w14:paraId="444728A5" w14:textId="77777777" w:rsidR="007004AD" w:rsidRDefault="007004AD" w:rsidP="00346231">
      <w:pPr>
        <w:spacing w:line="240" w:lineRule="auto"/>
      </w:pPr>
    </w:p>
    <w:p w14:paraId="4CE0E367" w14:textId="77777777" w:rsidR="008C79DC" w:rsidRDefault="00060EBC" w:rsidP="00346231">
      <w:pPr>
        <w:spacing w:line="240" w:lineRule="auto"/>
      </w:pPr>
      <w:r>
        <w:t xml:space="preserve">The string distance is </w:t>
      </w:r>
      <w:r w:rsidR="009229B6">
        <w:t>a</w:t>
      </w:r>
      <w:r>
        <w:t xml:space="preserve"> metric of how alike two strings are to each other. The</w:t>
      </w:r>
      <w:r w:rsidR="009229B6">
        <w:t xml:space="preserve"> </w:t>
      </w:r>
      <w:r>
        <w:t>Bayesian method can be viewed as a way of applying such an algorithm to</w:t>
      </w:r>
      <w:r w:rsidR="009229B6">
        <w:t xml:space="preserve"> </w:t>
      </w:r>
      <w:r>
        <w:t xml:space="preserve">the spelling error correction problem; </w:t>
      </w:r>
      <w:r w:rsidR="007004AD">
        <w:t>t</w:t>
      </w:r>
      <w:r>
        <w:t>he candidate word which is</w:t>
      </w:r>
      <w:r w:rsidR="009229B6">
        <w:t xml:space="preserve"> </w:t>
      </w:r>
      <w:r>
        <w:t>‘closest’ to the error in the sense of having the highest probability given the</w:t>
      </w:r>
      <w:r w:rsidR="009229B6">
        <w:t xml:space="preserve"> </w:t>
      </w:r>
      <w:r>
        <w:t>error</w:t>
      </w:r>
      <w:r w:rsidR="007004AD">
        <w:t>, is chosen</w:t>
      </w:r>
      <w:r>
        <w:t>.</w:t>
      </w:r>
      <w:r w:rsidR="009229B6">
        <w:t xml:space="preserve"> </w:t>
      </w:r>
    </w:p>
    <w:p w14:paraId="680079C9" w14:textId="77777777" w:rsidR="008C79DC" w:rsidRDefault="008C79DC" w:rsidP="00346231">
      <w:pPr>
        <w:spacing w:line="240" w:lineRule="auto"/>
      </w:pPr>
    </w:p>
    <w:p w14:paraId="7D82F26E" w14:textId="27D85E7D" w:rsidR="00F27E34" w:rsidRDefault="007004AD" w:rsidP="00F27E34">
      <w:pPr>
        <w:spacing w:line="240" w:lineRule="auto"/>
      </w:pPr>
      <w:r>
        <w:t xml:space="preserve">Your project is to build a probabilistic model for detecting of spelling errors. It should correct spelling errors which result in </w:t>
      </w:r>
      <w:r w:rsidRPr="00346231">
        <w:rPr>
          <w:b/>
        </w:rPr>
        <w:t>non-words</w:t>
      </w:r>
      <w:r>
        <w:t xml:space="preserve"> and </w:t>
      </w:r>
      <w:r w:rsidR="006545AA" w:rsidRPr="00346231">
        <w:rPr>
          <w:b/>
        </w:rPr>
        <w:t>real words</w:t>
      </w:r>
      <w:r>
        <w:t xml:space="preserve">, for example correcting </w:t>
      </w:r>
      <w:proofErr w:type="spellStart"/>
      <w:r w:rsidRPr="009229B6">
        <w:rPr>
          <w:i/>
          <w:iCs/>
        </w:rPr>
        <w:t>graffe</w:t>
      </w:r>
      <w:proofErr w:type="spellEnd"/>
      <w:r>
        <w:t xml:space="preserve"> to </w:t>
      </w:r>
      <w:r w:rsidRPr="009229B6">
        <w:rPr>
          <w:i/>
          <w:iCs/>
        </w:rPr>
        <w:t>giraffe</w:t>
      </w:r>
      <w:r>
        <w:t xml:space="preserve">. </w:t>
      </w:r>
      <w:r w:rsidR="00F27E34">
        <w:t xml:space="preserve">Search and find a corpus in any sciences field, such as medical science, business, etc., </w:t>
      </w:r>
      <w:r w:rsidR="00F27E34" w:rsidRPr="00BD79D5">
        <w:rPr>
          <w:highlight w:val="yellow"/>
        </w:rPr>
        <w:t>consisting of at least 100,000 words</w:t>
      </w:r>
      <w:r w:rsidR="00F27E34">
        <w:t>, and build the system based on this corpus.</w:t>
      </w:r>
    </w:p>
    <w:p w14:paraId="05D07A2F" w14:textId="77777777" w:rsidR="007004AD" w:rsidRDefault="007004AD" w:rsidP="00346231">
      <w:pPr>
        <w:spacing w:line="240" w:lineRule="auto"/>
      </w:pPr>
    </w:p>
    <w:p w14:paraId="5D5135A2" w14:textId="77777777" w:rsidR="007E1670" w:rsidRPr="00E3512B" w:rsidRDefault="007E1670" w:rsidP="007E1670">
      <w:pPr>
        <w:pStyle w:val="Heading1"/>
        <w:numPr>
          <w:ilvl w:val="0"/>
          <w:numId w:val="0"/>
        </w:numPr>
        <w:spacing w:line="240" w:lineRule="auto"/>
        <w:ind w:left="360" w:hanging="360"/>
      </w:pPr>
      <w:bookmarkStart w:id="0" w:name="_Toc478223109"/>
      <w:r w:rsidRPr="00E3512B">
        <w:t>Academic Integrity</w:t>
      </w:r>
      <w:bookmarkEnd w:id="0"/>
    </w:p>
    <w:p w14:paraId="0F836930" w14:textId="77777777" w:rsidR="007E1670" w:rsidRDefault="007E1670" w:rsidP="007E1670">
      <w:pPr>
        <w:spacing w:line="240" w:lineRule="auto"/>
      </w:pPr>
    </w:p>
    <w:p w14:paraId="3F67080A" w14:textId="037230A0" w:rsidR="007E1670" w:rsidRDefault="007E1670" w:rsidP="007E1670">
      <w:pPr>
        <w:spacing w:line="240" w:lineRule="auto"/>
      </w:pPr>
      <w:r w:rsidRPr="002C62E6">
        <w:t>Copying or paraphrasing someone's work (code included</w:t>
      </w:r>
      <w:r w:rsidR="00EF3A3F" w:rsidRPr="002C62E6">
        <w:t>) or</w:t>
      </w:r>
      <w:r w:rsidRPr="002C62E6">
        <w:t xml:space="preserve"> permitting your own work to be copied or</w:t>
      </w:r>
      <w:r>
        <w:t xml:space="preserve"> </w:t>
      </w:r>
      <w:r w:rsidRPr="002C62E6">
        <w:t>paraphrased, even if only in part, is not allowed, and will result in disciplinary action. Your grade should</w:t>
      </w:r>
      <w:r>
        <w:t xml:space="preserve"> </w:t>
      </w:r>
      <w:r w:rsidRPr="002C62E6">
        <w:t xml:space="preserve">reflect your own work. </w:t>
      </w:r>
      <w:r>
        <w:t xml:space="preserve">Basically, 'plagiarism' means representing someone else's work as if it is your own. This is a very serious academic offence for all students within the University </w:t>
      </w:r>
      <w:r w:rsidR="00AB4DDC">
        <w:t>regulations and</w:t>
      </w:r>
      <w:r>
        <w:t xml:space="preserve"> is particularly reprehensible for a researcher. Please do not even consider it. Remember that accidental plagiarism (or the appearance of it) may be avoided by referencing your work properly. This gains you credit, not loses it! The simple rule is that you must not represent the ideas of other people (whether they are published works or the work of other students) as your own.</w:t>
      </w:r>
    </w:p>
    <w:p w14:paraId="6EAC4AE9" w14:textId="77777777" w:rsidR="007E1670" w:rsidRDefault="007E1670" w:rsidP="007E1670">
      <w:pPr>
        <w:spacing w:line="240" w:lineRule="auto"/>
      </w:pPr>
    </w:p>
    <w:p w14:paraId="62C2C055" w14:textId="77777777" w:rsidR="007E1670" w:rsidRDefault="007E1670" w:rsidP="007E1670">
      <w:pPr>
        <w:spacing w:line="240" w:lineRule="auto"/>
      </w:pPr>
      <w:r>
        <w:t xml:space="preserve">The golden rule on plagiarism is </w:t>
      </w:r>
      <w:r w:rsidRPr="00E479D7">
        <w:rPr>
          <w:b/>
        </w:rPr>
        <w:t>DO NOT DO IT!</w:t>
      </w:r>
    </w:p>
    <w:p w14:paraId="2B6D6520" w14:textId="77777777" w:rsidR="00275EC0" w:rsidRDefault="00275EC0" w:rsidP="00346231">
      <w:pPr>
        <w:spacing w:line="240" w:lineRule="auto"/>
      </w:pPr>
    </w:p>
    <w:p w14:paraId="7AECDB38" w14:textId="215EEC0F" w:rsidR="007E1670" w:rsidRDefault="007E1670">
      <w:pPr>
        <w:jc w:val="left"/>
        <w:rPr>
          <w:b/>
          <w:bCs/>
          <w:sz w:val="24"/>
          <w:szCs w:val="24"/>
        </w:rPr>
      </w:pPr>
    </w:p>
    <w:p w14:paraId="63FB712D" w14:textId="153D7845" w:rsidR="00A823F1" w:rsidRDefault="000726AF" w:rsidP="00353432">
      <w:pPr>
        <w:pStyle w:val="Heading1"/>
        <w:numPr>
          <w:ilvl w:val="0"/>
          <w:numId w:val="0"/>
        </w:numPr>
        <w:pBdr>
          <w:top w:val="single" w:sz="4" w:space="1" w:color="auto"/>
          <w:left w:val="single" w:sz="4" w:space="4" w:color="auto"/>
          <w:bottom w:val="single" w:sz="4" w:space="1" w:color="auto"/>
          <w:right w:val="single" w:sz="4" w:space="4" w:color="auto"/>
        </w:pBdr>
        <w:shd w:val="clear" w:color="auto" w:fill="A6A6A6" w:themeFill="background1" w:themeFillShade="A6"/>
        <w:spacing w:line="240" w:lineRule="auto"/>
        <w:ind w:left="360" w:hanging="360"/>
        <w:jc w:val="center"/>
      </w:pPr>
      <w:r>
        <w:t xml:space="preserve">GROUP </w:t>
      </w:r>
      <w:r w:rsidR="00275EC0">
        <w:t xml:space="preserve">ASSIGNMENT </w:t>
      </w:r>
      <w:r>
        <w:t>- 6</w:t>
      </w:r>
      <w:r w:rsidR="00275EC0">
        <w:t>0%</w:t>
      </w:r>
    </w:p>
    <w:p w14:paraId="5778CA9E" w14:textId="77777777" w:rsidR="00F27E34" w:rsidRPr="00F27E34" w:rsidRDefault="00F27E34" w:rsidP="00346231">
      <w:pPr>
        <w:spacing w:line="240" w:lineRule="auto"/>
        <w:rPr>
          <w:b/>
        </w:rPr>
      </w:pPr>
    </w:p>
    <w:p w14:paraId="4F962064" w14:textId="09587492" w:rsidR="00A823F1" w:rsidRDefault="009A51BD" w:rsidP="00A823F1">
      <w:pPr>
        <w:pStyle w:val="ListParagraph"/>
        <w:numPr>
          <w:ilvl w:val="0"/>
          <w:numId w:val="21"/>
        </w:numPr>
        <w:spacing w:line="240" w:lineRule="auto"/>
        <w:rPr>
          <w:b/>
        </w:rPr>
      </w:pPr>
      <w:r>
        <w:rPr>
          <w:b/>
        </w:rPr>
        <w:t>Introduction of Candidate Techniques</w:t>
      </w:r>
      <w:r w:rsidR="00103B04">
        <w:rPr>
          <w:b/>
        </w:rPr>
        <w:tab/>
      </w:r>
      <w:r w:rsidR="00103B04">
        <w:rPr>
          <w:b/>
        </w:rPr>
        <w:tab/>
      </w:r>
      <w:r w:rsidR="00103B04">
        <w:rPr>
          <w:b/>
        </w:rPr>
        <w:tab/>
      </w:r>
      <w:r w:rsidR="00103B04">
        <w:rPr>
          <w:b/>
        </w:rPr>
        <w:tab/>
      </w:r>
      <w:r w:rsidR="00103B04">
        <w:rPr>
          <w:b/>
        </w:rPr>
        <w:tab/>
      </w:r>
      <w:r w:rsidR="00103B04">
        <w:rPr>
          <w:b/>
        </w:rPr>
        <w:tab/>
        <w:t xml:space="preserve">           </w:t>
      </w:r>
      <w:proofErr w:type="gramStart"/>
      <w:r w:rsidR="00103B04">
        <w:rPr>
          <w:b/>
        </w:rPr>
        <w:t xml:space="preserve">   [</w:t>
      </w:r>
      <w:proofErr w:type="gramEnd"/>
      <w:r w:rsidR="002247D4">
        <w:rPr>
          <w:b/>
        </w:rPr>
        <w:t>1</w:t>
      </w:r>
      <w:r w:rsidR="00A823F1">
        <w:rPr>
          <w:b/>
        </w:rPr>
        <w:t>0 Marks]</w:t>
      </w:r>
    </w:p>
    <w:p w14:paraId="10045DF1" w14:textId="77777777" w:rsidR="00E479D7" w:rsidRPr="00A823F1" w:rsidRDefault="00E479D7" w:rsidP="00E479D7">
      <w:pPr>
        <w:pStyle w:val="ListParagraph"/>
        <w:spacing w:line="240" w:lineRule="auto"/>
        <w:rPr>
          <w:b/>
        </w:rPr>
      </w:pPr>
    </w:p>
    <w:p w14:paraId="4D658095" w14:textId="5731AFD5" w:rsidR="00A823F1" w:rsidRDefault="00A823F1" w:rsidP="00A823F1">
      <w:pPr>
        <w:pStyle w:val="ListParagraph"/>
        <w:spacing w:line="240" w:lineRule="auto"/>
      </w:pPr>
      <w:r w:rsidRPr="00533F20">
        <w:rPr>
          <w:highlight w:val="yellow"/>
        </w:rPr>
        <w:t>Conduct appropriate review of existing systems and techniques to understand the problem domain and identify suitable candidate techniques</w:t>
      </w:r>
      <w:r>
        <w:t xml:space="preserve">. </w:t>
      </w:r>
      <w:r w:rsidR="00F27E34">
        <w:t xml:space="preserve">Most candidate techniques would have been coded and explored, with good techniques incorporated into packages and libraries for generic use. </w:t>
      </w:r>
      <w:r w:rsidR="00F27E34" w:rsidRPr="00BD79D5">
        <w:rPr>
          <w:highlight w:val="yellow"/>
        </w:rPr>
        <w:t>Identify available libraries / packages in Python (and other relevant sources) and coding techniques that would aid in the implementation of the required system</w:t>
      </w:r>
      <w:r w:rsidR="00F27E34">
        <w:t xml:space="preserve">. </w:t>
      </w:r>
      <w:r>
        <w:t>Ensure that all sources used are cited correctly.</w:t>
      </w:r>
    </w:p>
    <w:p w14:paraId="12D6A574" w14:textId="77777777" w:rsidR="00A823F1" w:rsidRPr="00A823F1" w:rsidRDefault="00A823F1" w:rsidP="00A823F1">
      <w:pPr>
        <w:pStyle w:val="ListParagraph"/>
        <w:spacing w:line="240" w:lineRule="auto"/>
      </w:pPr>
    </w:p>
    <w:p w14:paraId="12D242D0" w14:textId="47DC5BD7" w:rsidR="00A823F1" w:rsidRDefault="00F27E34" w:rsidP="00A823F1">
      <w:pPr>
        <w:pStyle w:val="ListParagraph"/>
        <w:numPr>
          <w:ilvl w:val="0"/>
          <w:numId w:val="21"/>
        </w:numPr>
        <w:spacing w:line="240" w:lineRule="auto"/>
        <w:rPr>
          <w:b/>
        </w:rPr>
      </w:pPr>
      <w:r>
        <w:rPr>
          <w:b/>
        </w:rPr>
        <w:t>Edit D</w:t>
      </w:r>
      <w:r w:rsidR="009A51BD">
        <w:rPr>
          <w:b/>
        </w:rPr>
        <w:t>istance</w:t>
      </w:r>
      <w:r w:rsidR="009A51BD">
        <w:rPr>
          <w:b/>
        </w:rPr>
        <w:tab/>
      </w:r>
      <w:r w:rsidR="009A51BD">
        <w:rPr>
          <w:b/>
        </w:rPr>
        <w:tab/>
      </w:r>
      <w:r w:rsidR="009A51BD">
        <w:rPr>
          <w:b/>
        </w:rPr>
        <w:tab/>
      </w:r>
      <w:r>
        <w:rPr>
          <w:b/>
        </w:rPr>
        <w:tab/>
      </w:r>
      <w:r w:rsidR="00A823F1">
        <w:rPr>
          <w:b/>
        </w:rPr>
        <w:tab/>
      </w:r>
      <w:r w:rsidR="00A823F1">
        <w:rPr>
          <w:b/>
        </w:rPr>
        <w:tab/>
      </w:r>
      <w:r w:rsidR="00A823F1">
        <w:rPr>
          <w:b/>
        </w:rPr>
        <w:tab/>
      </w:r>
      <w:r w:rsidR="00A823F1">
        <w:rPr>
          <w:b/>
        </w:rPr>
        <w:tab/>
      </w:r>
      <w:r w:rsidR="00A823F1">
        <w:rPr>
          <w:b/>
        </w:rPr>
        <w:tab/>
        <w:t xml:space="preserve">           </w:t>
      </w:r>
      <w:proofErr w:type="gramStart"/>
      <w:r w:rsidR="00A823F1">
        <w:rPr>
          <w:b/>
        </w:rPr>
        <w:t xml:space="preserve">   [</w:t>
      </w:r>
      <w:proofErr w:type="gramEnd"/>
      <w:r w:rsidR="002247D4">
        <w:rPr>
          <w:b/>
        </w:rPr>
        <w:t>1</w:t>
      </w:r>
      <w:r w:rsidR="00A823F1">
        <w:rPr>
          <w:b/>
        </w:rPr>
        <w:t>0 Marks]</w:t>
      </w:r>
    </w:p>
    <w:p w14:paraId="1294B202" w14:textId="77777777" w:rsidR="00E479D7" w:rsidRDefault="00E479D7" w:rsidP="00E479D7">
      <w:pPr>
        <w:pStyle w:val="ListParagraph"/>
        <w:spacing w:line="240" w:lineRule="auto"/>
        <w:rPr>
          <w:b/>
        </w:rPr>
      </w:pPr>
    </w:p>
    <w:p w14:paraId="764395C0" w14:textId="32E97472" w:rsidR="00A823F1" w:rsidRDefault="00F27E34" w:rsidP="00103B04">
      <w:pPr>
        <w:pStyle w:val="ListParagraph"/>
        <w:spacing w:line="240" w:lineRule="auto"/>
      </w:pPr>
      <w:r>
        <w:t xml:space="preserve">The </w:t>
      </w:r>
      <w:r w:rsidRPr="00BD79D5">
        <w:rPr>
          <w:highlight w:val="yellow"/>
        </w:rPr>
        <w:t xml:space="preserve">most common method used in determining </w:t>
      </w:r>
      <w:r w:rsidR="00103B04" w:rsidRPr="00BD79D5">
        <w:rPr>
          <w:highlight w:val="yellow"/>
        </w:rPr>
        <w:t xml:space="preserve">“similar” words in a spellcheck system is </w:t>
      </w:r>
      <w:r w:rsidR="009A51BD" w:rsidRPr="00BD79D5">
        <w:rPr>
          <w:b/>
          <w:bCs/>
          <w:highlight w:val="yellow"/>
        </w:rPr>
        <w:t>Edit Distance</w:t>
      </w:r>
      <w:r w:rsidR="00103B04">
        <w:t>. There are variations of how</w:t>
      </w:r>
      <w:r w:rsidR="009A51BD">
        <w:t xml:space="preserve"> this</w:t>
      </w:r>
      <w:r w:rsidR="00103B04">
        <w:t xml:space="preserve"> can be implemented </w:t>
      </w:r>
      <w:proofErr w:type="gramStart"/>
      <w:r w:rsidR="00103B04">
        <w:t>in order to</w:t>
      </w:r>
      <w:proofErr w:type="gramEnd"/>
      <w:r w:rsidR="00103B04">
        <w:t xml:space="preserve"> improve accuracy. </w:t>
      </w:r>
      <w:r w:rsidR="00103B04" w:rsidRPr="00BD79D5">
        <w:rPr>
          <w:highlight w:val="yellow"/>
        </w:rPr>
        <w:t xml:space="preserve">Describe the variations </w:t>
      </w:r>
      <w:r w:rsidR="009A51BD" w:rsidRPr="00BD79D5">
        <w:rPr>
          <w:highlight w:val="yellow"/>
        </w:rPr>
        <w:t>of Edit Distance</w:t>
      </w:r>
      <w:r w:rsidR="009A51BD">
        <w:t xml:space="preserve"> </w:t>
      </w:r>
      <w:r w:rsidR="00103B04">
        <w:t xml:space="preserve">that may be </w:t>
      </w:r>
      <w:r w:rsidR="009A51BD">
        <w:t>useful candidate techniques for</w:t>
      </w:r>
      <w:r w:rsidR="00103B04">
        <w:t xml:space="preserve"> this project. </w:t>
      </w:r>
    </w:p>
    <w:p w14:paraId="07663584" w14:textId="77777777" w:rsidR="00F27E34" w:rsidRPr="00F27E34" w:rsidRDefault="00F27E34" w:rsidP="00F27E34"/>
    <w:p w14:paraId="0E8615B5" w14:textId="465F6AD3" w:rsidR="009229B6" w:rsidRDefault="001101BD" w:rsidP="000726AF">
      <w:pPr>
        <w:pStyle w:val="Heading1"/>
        <w:numPr>
          <w:ilvl w:val="0"/>
          <w:numId w:val="31"/>
        </w:numPr>
        <w:spacing w:line="240" w:lineRule="auto"/>
        <w:rPr>
          <w:sz w:val="22"/>
        </w:rPr>
      </w:pPr>
      <w:r>
        <w:rPr>
          <w:sz w:val="22"/>
        </w:rPr>
        <w:t xml:space="preserve">Formulation / Design </w:t>
      </w:r>
      <w:r>
        <w:rPr>
          <w:b w:val="0"/>
        </w:rPr>
        <w:tab/>
      </w:r>
      <w:r>
        <w:rPr>
          <w:b w:val="0"/>
        </w:rPr>
        <w:tab/>
      </w:r>
      <w:r>
        <w:rPr>
          <w:b w:val="0"/>
        </w:rPr>
        <w:tab/>
      </w:r>
      <w:r>
        <w:rPr>
          <w:b w:val="0"/>
        </w:rPr>
        <w:tab/>
      </w:r>
      <w:r>
        <w:rPr>
          <w:b w:val="0"/>
        </w:rPr>
        <w:tab/>
      </w:r>
      <w:r>
        <w:rPr>
          <w:b w:val="0"/>
        </w:rPr>
        <w:tab/>
      </w:r>
      <w:r>
        <w:rPr>
          <w:b w:val="0"/>
        </w:rPr>
        <w:tab/>
      </w:r>
      <w:r w:rsidR="00103B04">
        <w:rPr>
          <w:sz w:val="22"/>
        </w:rPr>
        <w:tab/>
        <w:t xml:space="preserve">           </w:t>
      </w:r>
      <w:proofErr w:type="gramStart"/>
      <w:r w:rsidR="00103B04">
        <w:rPr>
          <w:sz w:val="22"/>
        </w:rPr>
        <w:t xml:space="preserve">   [</w:t>
      </w:r>
      <w:proofErr w:type="gramEnd"/>
      <w:r w:rsidR="002247D4">
        <w:rPr>
          <w:sz w:val="22"/>
        </w:rPr>
        <w:t>15</w:t>
      </w:r>
      <w:r w:rsidRPr="001101BD">
        <w:rPr>
          <w:sz w:val="22"/>
        </w:rPr>
        <w:t xml:space="preserve"> Marks]</w:t>
      </w:r>
    </w:p>
    <w:p w14:paraId="08760463" w14:textId="77777777" w:rsidR="00E479D7" w:rsidRPr="00E479D7" w:rsidRDefault="00E479D7" w:rsidP="00E479D7"/>
    <w:p w14:paraId="29EC163F" w14:textId="4ABA7215" w:rsidR="007004AD" w:rsidRPr="00B025AD" w:rsidRDefault="00B025AD" w:rsidP="00B025AD">
      <w:pPr>
        <w:spacing w:line="240" w:lineRule="auto"/>
        <w:ind w:left="720"/>
      </w:pPr>
      <w:r>
        <w:t xml:space="preserve">You will need to </w:t>
      </w:r>
      <w:r w:rsidR="001101BD">
        <w:t>design</w:t>
      </w:r>
      <w:r>
        <w:t xml:space="preserve"> a system to implement advance</w:t>
      </w:r>
      <w:r w:rsidR="005478FC">
        <w:t>d</w:t>
      </w:r>
      <w:r>
        <w:t xml:space="preserve"> NLP techniques to solve the given problem. </w:t>
      </w:r>
      <w:r w:rsidR="001101BD">
        <w:t>Design a system to meet the following requirements</w:t>
      </w:r>
      <w:r>
        <w:t xml:space="preserve">: </w:t>
      </w:r>
    </w:p>
    <w:p w14:paraId="13080A05" w14:textId="77777777" w:rsidR="00B025AD" w:rsidRDefault="00B025AD" w:rsidP="00346231">
      <w:pPr>
        <w:spacing w:line="240" w:lineRule="auto"/>
      </w:pPr>
    </w:p>
    <w:p w14:paraId="2D242C00" w14:textId="1E66D13B" w:rsidR="001101BD" w:rsidRDefault="009229B6" w:rsidP="001101BD">
      <w:pPr>
        <w:pStyle w:val="ListParagraph"/>
        <w:numPr>
          <w:ilvl w:val="0"/>
          <w:numId w:val="23"/>
        </w:numPr>
        <w:spacing w:line="240" w:lineRule="auto"/>
      </w:pPr>
      <w:r>
        <w:t>Your system must have an appropriate graphical user interface</w:t>
      </w:r>
      <w:r w:rsidR="007004AD">
        <w:t xml:space="preserve"> (GUI)</w:t>
      </w:r>
      <w:r>
        <w:t xml:space="preserve">. There </w:t>
      </w:r>
      <w:r w:rsidRPr="00BD79D5">
        <w:rPr>
          <w:highlight w:val="yellow"/>
        </w:rPr>
        <w:t xml:space="preserve">must be </w:t>
      </w:r>
      <w:r w:rsidR="008D1C43" w:rsidRPr="00BD79D5">
        <w:rPr>
          <w:highlight w:val="yellow"/>
        </w:rPr>
        <w:t>small editor, with a size of 500 words in the GUI to allow user to write a short piece of text</w:t>
      </w:r>
      <w:r w:rsidR="008D1C43">
        <w:t>.</w:t>
      </w:r>
      <w:r w:rsidR="001101BD">
        <w:t xml:space="preserve"> The Figure below depicts a sample of GUI needed for your application:</w:t>
      </w:r>
      <w:r w:rsidR="00DF7709">
        <w:t xml:space="preserve"> You may come up with a more suitable GUI.</w:t>
      </w:r>
    </w:p>
    <w:p w14:paraId="48FB895C" w14:textId="390585E0" w:rsidR="005A7A2C" w:rsidRDefault="00EE7D27" w:rsidP="001101BD">
      <w:pPr>
        <w:spacing w:line="240" w:lineRule="auto"/>
        <w:ind w:firstLine="360"/>
      </w:pPr>
      <w:r>
        <w:rPr>
          <w:noProof/>
          <w:lang w:eastAsia="en-GB"/>
        </w:rPr>
        <mc:AlternateContent>
          <mc:Choice Requires="wpg">
            <w:drawing>
              <wp:anchor distT="0" distB="0" distL="114300" distR="114300" simplePos="0" relativeHeight="251669504" behindDoc="0" locked="0" layoutInCell="1" allowOverlap="1" wp14:anchorId="5D3ACC8C" wp14:editId="52860993">
                <wp:simplePos x="0" y="0"/>
                <wp:positionH relativeFrom="column">
                  <wp:posOffset>1030173</wp:posOffset>
                </wp:positionH>
                <wp:positionV relativeFrom="paragraph">
                  <wp:posOffset>7188</wp:posOffset>
                </wp:positionV>
                <wp:extent cx="4423976" cy="2039937"/>
                <wp:effectExtent l="0" t="0" r="15240" b="17780"/>
                <wp:wrapNone/>
                <wp:docPr id="1" name="Group 1"/>
                <wp:cNvGraphicFramePr/>
                <a:graphic xmlns:a="http://schemas.openxmlformats.org/drawingml/2006/main">
                  <a:graphicData uri="http://schemas.microsoft.com/office/word/2010/wordprocessingGroup">
                    <wpg:wgp>
                      <wpg:cNvGrpSpPr/>
                      <wpg:grpSpPr>
                        <a:xfrm>
                          <a:off x="0" y="0"/>
                          <a:ext cx="4423976" cy="2039937"/>
                          <a:chOff x="0" y="0"/>
                          <a:chExt cx="5610225" cy="2039937"/>
                        </a:xfrm>
                      </wpg:grpSpPr>
                      <wps:wsp>
                        <wps:cNvPr id="14" name="Rectangle 3"/>
                        <wps:cNvSpPr/>
                        <wps:spPr>
                          <a:xfrm>
                            <a:off x="0" y="0"/>
                            <a:ext cx="5610225" cy="2039937"/>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4"/>
                        <wps:cNvSpPr/>
                        <wps:spPr>
                          <a:xfrm>
                            <a:off x="123522" y="74104"/>
                            <a:ext cx="1462908" cy="2667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2615769" w14:textId="7ADB26E1" w:rsidR="00EE7D27" w:rsidRPr="000265B5" w:rsidRDefault="000265B5" w:rsidP="00EE7D27">
                              <w:pPr>
                                <w:jc w:val="left"/>
                                <w:rPr>
                                  <w:lang w:val="en-US"/>
                                </w:rPr>
                              </w:pPr>
                              <w:r>
                                <w:rPr>
                                  <w:lang w:val="en-US"/>
                                </w:rPr>
                                <w:t>Check Spelling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5"/>
                        <wps:cNvSpPr/>
                        <wps:spPr>
                          <a:xfrm>
                            <a:off x="123567" y="502508"/>
                            <a:ext cx="2724170" cy="142115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B634344" w14:textId="09EC3D14" w:rsidR="00EE7D27" w:rsidRDefault="00EE7D27" w:rsidP="00EE7D27">
                              <w:pPr>
                                <w:jc w:val="left"/>
                              </w:pPr>
                              <w:r>
                                <w:t xml:space="preserve">Text Editor (500 </w:t>
                              </w:r>
                              <w:r w:rsidR="000265B5">
                                <w:t>characters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6"/>
                        <wps:cNvSpPr/>
                        <wps:spPr>
                          <a:xfrm>
                            <a:off x="3550508" y="683740"/>
                            <a:ext cx="1921611" cy="95207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A1865AA" w14:textId="77777777" w:rsidR="00EE7D27" w:rsidRDefault="00EE7D27" w:rsidP="00EE7D27">
                              <w:pPr>
                                <w:spacing w:line="240" w:lineRule="auto"/>
                                <w:jc w:val="left"/>
                              </w:pPr>
                              <w:r>
                                <w:t>and</w:t>
                              </w:r>
                            </w:p>
                            <w:p w14:paraId="5500FC0E" w14:textId="77777777" w:rsidR="00EE7D27" w:rsidRDefault="00EE7D27" w:rsidP="00EE7D27">
                              <w:pPr>
                                <w:spacing w:line="240" w:lineRule="auto"/>
                                <w:jc w:val="left"/>
                              </w:pPr>
                              <w:r>
                                <w:t>base</w:t>
                              </w:r>
                            </w:p>
                            <w:p w14:paraId="21D28200" w14:textId="77777777" w:rsidR="00EE7D27" w:rsidRDefault="00EE7D27" w:rsidP="00EE7D27">
                              <w:pPr>
                                <w:shd w:val="clear" w:color="auto" w:fill="FFF2CC" w:themeFill="accent4" w:themeFillTint="33"/>
                                <w:spacing w:line="240" w:lineRule="auto"/>
                                <w:jc w:val="left"/>
                              </w:pPr>
                              <w:r>
                                <w:t>board</w:t>
                              </w:r>
                            </w:p>
                            <w:p w14:paraId="23D1F678" w14:textId="77777777" w:rsidR="00EE7D27" w:rsidRDefault="00EE7D27" w:rsidP="00EE7D27">
                              <w:pPr>
                                <w:spacing w:line="240" w:lineRule="auto"/>
                                <w:jc w:val="left"/>
                              </w:pPr>
                              <w:r>
                                <w:t>boss</w:t>
                              </w:r>
                            </w:p>
                            <w:p w14:paraId="48E92379" w14:textId="77777777" w:rsidR="00EE7D27" w:rsidRDefault="00EE7D27" w:rsidP="00EE7D27">
                              <w:pPr>
                                <w:spacing w:line="240" w:lineRule="auto"/>
                                <w:jc w:val="left"/>
                              </w:pPr>
                              <w:r>
                                <w:t>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Rectangle 10"/>
                        <wps:cNvSpPr/>
                        <wps:spPr>
                          <a:xfrm>
                            <a:off x="4061254" y="1696993"/>
                            <a:ext cx="1403999" cy="2520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302B68B" w14:textId="77777777" w:rsidR="00EE7D27" w:rsidRDefault="00EE7D27" w:rsidP="00EE7D27">
                              <w:pPr>
                                <w:spacing w:line="240" w:lineRule="auto"/>
                                <w:jc w:val="left"/>
                              </w:pPr>
                              <w:r>
                                <w:t>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8"/>
                        <wps:cNvSpPr/>
                        <wps:spPr>
                          <a:xfrm>
                            <a:off x="3451654" y="444843"/>
                            <a:ext cx="1627828" cy="247810"/>
                          </a:xfrm>
                          <a:prstGeom prst="rect">
                            <a:avLst/>
                          </a:prstGeom>
                          <a:noFill/>
                          <a:ln>
                            <a:noFill/>
                          </a:ln>
                        </wps:spPr>
                        <wps:style>
                          <a:lnRef idx="1">
                            <a:schemeClr val="accent3"/>
                          </a:lnRef>
                          <a:fillRef idx="2">
                            <a:schemeClr val="accent3"/>
                          </a:fillRef>
                          <a:effectRef idx="1">
                            <a:schemeClr val="accent3"/>
                          </a:effectRef>
                          <a:fontRef idx="minor">
                            <a:schemeClr val="dk1"/>
                          </a:fontRef>
                        </wps:style>
                        <wps:txbx>
                          <w:txbxContent>
                            <w:p w14:paraId="4B00E535" w14:textId="77777777" w:rsidR="00EE7D27" w:rsidRDefault="00EE7D27" w:rsidP="00EE7D27">
                              <w:pPr>
                                <w:jc w:val="left"/>
                              </w:pPr>
                              <w:r>
                                <w:t>Dictionary: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9"/>
                        <wps:cNvSpPr/>
                        <wps:spPr>
                          <a:xfrm>
                            <a:off x="3425509" y="1696466"/>
                            <a:ext cx="747794" cy="247650"/>
                          </a:xfrm>
                          <a:prstGeom prst="rect">
                            <a:avLst/>
                          </a:prstGeom>
                          <a:noFill/>
                          <a:ln>
                            <a:noFill/>
                          </a:ln>
                        </wps:spPr>
                        <wps:style>
                          <a:lnRef idx="1">
                            <a:schemeClr val="accent3"/>
                          </a:lnRef>
                          <a:fillRef idx="2">
                            <a:schemeClr val="accent3"/>
                          </a:fillRef>
                          <a:effectRef idx="1">
                            <a:schemeClr val="accent3"/>
                          </a:effectRef>
                          <a:fontRef idx="minor">
                            <a:schemeClr val="dk1"/>
                          </a:fontRef>
                        </wps:style>
                        <wps:txbx>
                          <w:txbxContent>
                            <w:p w14:paraId="57E51080" w14:textId="77777777" w:rsidR="00EE7D27" w:rsidRDefault="00EE7D27" w:rsidP="00EE7D27">
                              <w:pPr>
                                <w:jc w:val="left"/>
                              </w:pPr>
                              <w: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D3ACC8C" id="Group 1" o:spid="_x0000_s1026" style="position:absolute;left:0;text-align:left;margin-left:81.1pt;margin-top:.55pt;width:348.35pt;height:160.6pt;z-index:251669504;mso-width-relative:margin" coordsize="56102,2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">
                <v:rect id="Rectangle 3" o:spid="_x0000_s1027" style="position:absolute;width:56102;height:20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" fillcolor="#f2f2f2 [3052]" strokecolor="black [3213]" strokeweight="1pt"/>
                <v:rect id="Rectangle 4" o:spid="_x0000_s1028" style="position:absolute;left:1235;top:741;width:1462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14:paraId="62615769" w14:textId="7ADB26E1" w:rsidR="00EE7D27" w:rsidRPr="000265B5" w:rsidRDefault="000265B5" w:rsidP="00EE7D27">
                        <w:pPr>
                          <w:jc w:val="left"/>
                          <w:rPr>
                            <w:lang w:val="en-US"/>
                          </w:rPr>
                        </w:pPr>
                        <w:r>
                          <w:rPr>
                            <w:lang w:val="en-US"/>
                          </w:rPr>
                          <w:t>Check Spelling</w:t>
                        </w:r>
                      </w:p>
                    </w:txbxContent>
                  </v:textbox>
                </v:rect>
                <v:rect id="Rectangle 5" o:spid="_x0000_s1029" style="position:absolute;left:1235;top:5025;width:27242;height:14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14:paraId="4B634344" w14:textId="09EC3D14" w:rsidR="00EE7D27" w:rsidRDefault="00EE7D27" w:rsidP="00EE7D27">
                        <w:pPr>
                          <w:jc w:val="left"/>
                        </w:pPr>
                        <w:r>
                          <w:t xml:space="preserve">Text Editor (500 </w:t>
                        </w:r>
                        <w:r w:rsidR="000265B5">
                          <w:t>characters</w:t>
                        </w:r>
                        <w:r>
                          <w:t>)</w:t>
                        </w:r>
                      </w:p>
                    </w:txbxContent>
                  </v:textbox>
                </v:rect>
                <v:rect id="Rectangle 6" o:spid="_x0000_s1030" style="position:absolute;left:35505;top:6837;width:19216;height:9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14:paraId="3A1865AA" w14:textId="77777777" w:rsidR="00EE7D27" w:rsidRDefault="00EE7D27" w:rsidP="00EE7D27">
                        <w:pPr>
                          <w:spacing w:line="240" w:lineRule="auto"/>
                          <w:jc w:val="left"/>
                        </w:pPr>
                        <w:r>
                          <w:t>and</w:t>
                        </w:r>
                      </w:p>
                      <w:p w14:paraId="5500FC0E" w14:textId="77777777" w:rsidR="00EE7D27" w:rsidRDefault="00EE7D27" w:rsidP="00EE7D27">
                        <w:pPr>
                          <w:spacing w:line="240" w:lineRule="auto"/>
                          <w:jc w:val="left"/>
                        </w:pPr>
                        <w:r>
                          <w:t>base</w:t>
                        </w:r>
                      </w:p>
                      <w:p w14:paraId="21D28200" w14:textId="77777777" w:rsidR="00EE7D27" w:rsidRDefault="00EE7D27" w:rsidP="00EE7D27">
                        <w:pPr>
                          <w:shd w:val="clear" w:color="auto" w:fill="FFF2CC" w:themeFill="accent4" w:themeFillTint="33"/>
                          <w:spacing w:line="240" w:lineRule="auto"/>
                          <w:jc w:val="left"/>
                        </w:pPr>
                        <w:r>
                          <w:t>board</w:t>
                        </w:r>
                      </w:p>
                      <w:p w14:paraId="23D1F678" w14:textId="77777777" w:rsidR="00EE7D27" w:rsidRDefault="00EE7D27" w:rsidP="00EE7D27">
                        <w:pPr>
                          <w:spacing w:line="240" w:lineRule="auto"/>
                          <w:jc w:val="left"/>
                        </w:pPr>
                        <w:r>
                          <w:t>boss</w:t>
                        </w:r>
                      </w:p>
                      <w:p w14:paraId="48E92379" w14:textId="77777777" w:rsidR="00EE7D27" w:rsidRDefault="00EE7D27" w:rsidP="00EE7D27">
                        <w:pPr>
                          <w:spacing w:line="240" w:lineRule="auto"/>
                          <w:jc w:val="left"/>
                        </w:pPr>
                        <w:r>
                          <w:t>cast</w:t>
                        </w:r>
                      </w:p>
                    </w:txbxContent>
                  </v:textbox>
                </v:rect>
                <v:rect id="Rectangle 10" o:spid="_x0000_s1031" style="position:absolute;left:40612;top:16969;width:1404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" fillcolor="#c3c3c3 [2166]" strokecolor="#a5a5a5 [3206]" strokeweight=".5pt">
                  <v:fill color2="#b6b6b6 [2614]" rotate="t" colors="0 #d2d2d2;.5 #c8c8c8;1 silver" focus="100%" type="gradient">
                    <o:fill v:ext="view" type="gradientUnscaled"/>
                  </v:fill>
                  <v:textbox>
                    <w:txbxContent>
                      <w:p w14:paraId="3302B68B" w14:textId="77777777" w:rsidR="00EE7D27" w:rsidRDefault="00EE7D27" w:rsidP="00EE7D27">
                        <w:pPr>
                          <w:spacing w:line="240" w:lineRule="auto"/>
                          <w:jc w:val="left"/>
                        </w:pPr>
                        <w:r>
                          <w:t>board</w:t>
                        </w:r>
                      </w:p>
                    </w:txbxContent>
                  </v:textbox>
                </v:rect>
                <v:rect id="Rectangle 8" o:spid="_x0000_s1032" style="position:absolute;left:34516;top:4448;width:16278;height: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" filled="f" stroked="f" strokeweight=".5pt">
                  <v:textbox>
                    <w:txbxContent>
                      <w:p w14:paraId="4B00E535" w14:textId="77777777" w:rsidR="00EE7D27" w:rsidRDefault="00EE7D27" w:rsidP="00EE7D27">
                        <w:pPr>
                          <w:jc w:val="left"/>
                        </w:pPr>
                        <w:r>
                          <w:t>Dictionary:</w:t>
                        </w:r>
                      </w:p>
                    </w:txbxContent>
                  </v:textbox>
                </v:rect>
                <v:rect id="Rectangle 9" o:spid="_x0000_s1033" style="position:absolute;left:34255;top:16964;width:747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" filled="f" stroked="f" strokeweight=".5pt">
                  <v:textbox>
                    <w:txbxContent>
                      <w:p w14:paraId="57E51080" w14:textId="77777777" w:rsidR="00EE7D27" w:rsidRDefault="00EE7D27" w:rsidP="00EE7D27">
                        <w:pPr>
                          <w:jc w:val="left"/>
                        </w:pPr>
                        <w:r>
                          <w:t>Search:</w:t>
                        </w:r>
                      </w:p>
                    </w:txbxContent>
                  </v:textbox>
                </v:rect>
              </v:group>
            </w:pict>
          </mc:Fallback>
        </mc:AlternateContent>
      </w:r>
    </w:p>
    <w:p w14:paraId="1D1C488F" w14:textId="2054CDB2" w:rsidR="00EE7D27" w:rsidRDefault="00EE7D27" w:rsidP="001101BD">
      <w:pPr>
        <w:spacing w:line="240" w:lineRule="auto"/>
        <w:ind w:firstLine="360"/>
      </w:pPr>
    </w:p>
    <w:p w14:paraId="2B4DEE4B" w14:textId="3CE057F4" w:rsidR="00EE7D27" w:rsidRDefault="00EE7D27" w:rsidP="001101BD">
      <w:pPr>
        <w:spacing w:line="240" w:lineRule="auto"/>
        <w:ind w:firstLine="360"/>
      </w:pPr>
    </w:p>
    <w:p w14:paraId="67BB885D" w14:textId="77777777" w:rsidR="00EE7D27" w:rsidRDefault="00EE7D27" w:rsidP="001101BD">
      <w:pPr>
        <w:spacing w:line="240" w:lineRule="auto"/>
        <w:ind w:firstLine="360"/>
      </w:pPr>
    </w:p>
    <w:p w14:paraId="206B3ED0" w14:textId="77777777" w:rsidR="00EE7D27" w:rsidRDefault="00EE7D27" w:rsidP="001101BD">
      <w:pPr>
        <w:spacing w:line="240" w:lineRule="auto"/>
        <w:ind w:firstLine="360"/>
      </w:pPr>
    </w:p>
    <w:p w14:paraId="4D558209" w14:textId="33CAF831" w:rsidR="00EE7D27" w:rsidRDefault="00EE7D27" w:rsidP="001101BD">
      <w:pPr>
        <w:spacing w:line="240" w:lineRule="auto"/>
        <w:ind w:firstLine="360"/>
      </w:pPr>
    </w:p>
    <w:p w14:paraId="646A7041" w14:textId="4705D420" w:rsidR="00EE7D27" w:rsidRDefault="00EE7D27" w:rsidP="001101BD">
      <w:pPr>
        <w:spacing w:line="240" w:lineRule="auto"/>
        <w:ind w:firstLine="360"/>
      </w:pPr>
    </w:p>
    <w:p w14:paraId="2AFAC018" w14:textId="5AE4C2F5" w:rsidR="00EE7D27" w:rsidRDefault="00EE7D27" w:rsidP="001101BD">
      <w:pPr>
        <w:spacing w:line="240" w:lineRule="auto"/>
        <w:ind w:firstLine="360"/>
      </w:pPr>
    </w:p>
    <w:p w14:paraId="70A82BE3" w14:textId="77777777" w:rsidR="00EE7D27" w:rsidRDefault="00EE7D27" w:rsidP="001101BD">
      <w:pPr>
        <w:spacing w:line="240" w:lineRule="auto"/>
        <w:ind w:firstLine="360"/>
      </w:pPr>
    </w:p>
    <w:p w14:paraId="4B6E5603" w14:textId="77777777" w:rsidR="00EE7D27" w:rsidRDefault="00EE7D27" w:rsidP="001101BD">
      <w:pPr>
        <w:spacing w:line="240" w:lineRule="auto"/>
        <w:ind w:firstLine="360"/>
      </w:pPr>
    </w:p>
    <w:p w14:paraId="62E68F0C" w14:textId="77777777" w:rsidR="00EE7D27" w:rsidRDefault="00EE7D27" w:rsidP="001101BD">
      <w:pPr>
        <w:spacing w:line="240" w:lineRule="auto"/>
        <w:ind w:firstLine="360"/>
      </w:pPr>
    </w:p>
    <w:p w14:paraId="7EA89521" w14:textId="3B39C6F7" w:rsidR="00EE7D27" w:rsidRDefault="00EE7D27" w:rsidP="001101BD">
      <w:pPr>
        <w:spacing w:line="240" w:lineRule="auto"/>
        <w:ind w:firstLine="360"/>
      </w:pPr>
    </w:p>
    <w:p w14:paraId="246E01F6" w14:textId="61921356" w:rsidR="00EE7D27" w:rsidRDefault="00EE7D27" w:rsidP="001101BD">
      <w:pPr>
        <w:spacing w:line="240" w:lineRule="auto"/>
        <w:ind w:firstLine="360"/>
      </w:pPr>
    </w:p>
    <w:p w14:paraId="74D168A2" w14:textId="20D97C0A" w:rsidR="008D1C43" w:rsidRPr="00BD79D5" w:rsidRDefault="008D1C43" w:rsidP="001101BD">
      <w:pPr>
        <w:pStyle w:val="ListParagraph"/>
        <w:numPr>
          <w:ilvl w:val="0"/>
          <w:numId w:val="23"/>
        </w:numPr>
        <w:spacing w:line="240" w:lineRule="auto"/>
        <w:rPr>
          <w:highlight w:val="yellow"/>
        </w:rPr>
      </w:pPr>
      <w:r>
        <w:t xml:space="preserve">Your application must be able to </w:t>
      </w:r>
      <w:r w:rsidRPr="00BD79D5">
        <w:rPr>
          <w:highlight w:val="yellow"/>
        </w:rPr>
        <w:t>find the spelling errors</w:t>
      </w:r>
      <w:r>
        <w:t xml:space="preserve"> </w:t>
      </w:r>
      <w:r w:rsidRPr="00BD79D5">
        <w:t xml:space="preserve">and </w:t>
      </w:r>
      <w:r w:rsidRPr="00BD79D5">
        <w:rPr>
          <w:highlight w:val="yellow"/>
        </w:rPr>
        <w:t xml:space="preserve">suggest </w:t>
      </w:r>
      <w:r w:rsidR="007004AD" w:rsidRPr="00BD79D5">
        <w:rPr>
          <w:highlight w:val="yellow"/>
        </w:rPr>
        <w:t xml:space="preserve">a </w:t>
      </w:r>
      <w:r w:rsidRPr="00BD79D5">
        <w:rPr>
          <w:highlight w:val="yellow"/>
        </w:rPr>
        <w:t xml:space="preserve">few words to the user to modify the text. </w:t>
      </w:r>
    </w:p>
    <w:p w14:paraId="47AA035D" w14:textId="73802AC2" w:rsidR="00346231" w:rsidRDefault="00346231" w:rsidP="001101BD">
      <w:pPr>
        <w:pStyle w:val="ListParagraph"/>
        <w:numPr>
          <w:ilvl w:val="0"/>
          <w:numId w:val="23"/>
        </w:numPr>
        <w:spacing w:line="240" w:lineRule="auto"/>
      </w:pPr>
      <w:r>
        <w:t>The spelling errors that need to be addressed by your system are:</w:t>
      </w:r>
    </w:p>
    <w:p w14:paraId="604FE139" w14:textId="51D2D621" w:rsidR="00346231" w:rsidRPr="00BD79D5" w:rsidRDefault="00346231" w:rsidP="001101BD">
      <w:pPr>
        <w:pStyle w:val="ListParagraph"/>
        <w:numPr>
          <w:ilvl w:val="0"/>
          <w:numId w:val="22"/>
        </w:numPr>
        <w:spacing w:line="240" w:lineRule="auto"/>
        <w:rPr>
          <w:highlight w:val="green"/>
        </w:rPr>
      </w:pPr>
      <w:r w:rsidRPr="00BD79D5">
        <w:rPr>
          <w:b/>
          <w:highlight w:val="green"/>
        </w:rPr>
        <w:t>Non-words</w:t>
      </w:r>
      <w:r w:rsidRPr="00BD79D5">
        <w:rPr>
          <w:highlight w:val="green"/>
        </w:rPr>
        <w:t xml:space="preserve"> (wrong spelling, where the word does not exist)</w:t>
      </w:r>
    </w:p>
    <w:p w14:paraId="3A79FCAD" w14:textId="77777777" w:rsidR="00346231" w:rsidRPr="00BD79D5" w:rsidRDefault="00346231" w:rsidP="001101BD">
      <w:pPr>
        <w:pStyle w:val="ListParagraph"/>
        <w:numPr>
          <w:ilvl w:val="0"/>
          <w:numId w:val="22"/>
        </w:numPr>
        <w:spacing w:line="240" w:lineRule="auto"/>
        <w:rPr>
          <w:highlight w:val="cyan"/>
        </w:rPr>
      </w:pPr>
      <w:proofErr w:type="gramStart"/>
      <w:r w:rsidRPr="00BD79D5">
        <w:rPr>
          <w:b/>
          <w:highlight w:val="cyan"/>
        </w:rPr>
        <w:t>Real-words</w:t>
      </w:r>
      <w:proofErr w:type="gramEnd"/>
      <w:r w:rsidRPr="00BD79D5">
        <w:rPr>
          <w:highlight w:val="cyan"/>
        </w:rPr>
        <w:t xml:space="preserve"> (wrong spelling due to wrong context, but the misspelt word does exist)</w:t>
      </w:r>
    </w:p>
    <w:p w14:paraId="5362D2E0" w14:textId="2E2766AA" w:rsidR="008C79DC" w:rsidRDefault="008C79DC" w:rsidP="001101BD">
      <w:pPr>
        <w:pStyle w:val="ListParagraph"/>
        <w:numPr>
          <w:ilvl w:val="0"/>
          <w:numId w:val="23"/>
        </w:numPr>
        <w:spacing w:line="240" w:lineRule="auto"/>
      </w:pPr>
      <w:r>
        <w:t xml:space="preserve">The techniques used for the detection of the spelling errors must include </w:t>
      </w:r>
      <w:r w:rsidRPr="00BD79D5">
        <w:rPr>
          <w:i/>
          <w:highlight w:val="yellow"/>
        </w:rPr>
        <w:t>bigram</w:t>
      </w:r>
      <w:r>
        <w:t xml:space="preserve">, </w:t>
      </w:r>
      <w:r w:rsidRPr="00BD79D5">
        <w:rPr>
          <w:i/>
          <w:highlight w:val="yellow"/>
        </w:rPr>
        <w:t>minimum edit distance</w:t>
      </w:r>
      <w:r>
        <w:t xml:space="preserve">, and </w:t>
      </w:r>
      <w:r w:rsidRPr="00BD79D5">
        <w:rPr>
          <w:highlight w:val="yellow"/>
        </w:rPr>
        <w:t>any other suitable popular techniques used in NLP</w:t>
      </w:r>
      <w:r w:rsidR="00CC4356">
        <w:t>.</w:t>
      </w:r>
      <w:r>
        <w:t xml:space="preserve"> </w:t>
      </w:r>
    </w:p>
    <w:p w14:paraId="20A8035E" w14:textId="1E7F5D20" w:rsidR="008D1C43" w:rsidRDefault="008D1C43" w:rsidP="001101BD">
      <w:pPr>
        <w:pStyle w:val="ListParagraph"/>
        <w:numPr>
          <w:ilvl w:val="0"/>
          <w:numId w:val="23"/>
        </w:numPr>
        <w:spacing w:line="240" w:lineRule="auto"/>
      </w:pPr>
      <w:r w:rsidRPr="008C79DC">
        <w:t>Provide</w:t>
      </w:r>
      <w:r>
        <w:t xml:space="preserve"> the following function</w:t>
      </w:r>
      <w:r w:rsidR="008C79DC">
        <w:t>ality</w:t>
      </w:r>
      <w:r>
        <w:t xml:space="preserve"> in your application: </w:t>
      </w:r>
    </w:p>
    <w:p w14:paraId="6895F201" w14:textId="77777777" w:rsidR="008D1C43" w:rsidRPr="00BD79D5" w:rsidRDefault="008D1C43" w:rsidP="00346231">
      <w:pPr>
        <w:pStyle w:val="ListParagraph"/>
        <w:numPr>
          <w:ilvl w:val="0"/>
          <w:numId w:val="7"/>
        </w:numPr>
        <w:spacing w:line="240" w:lineRule="auto"/>
        <w:rPr>
          <w:highlight w:val="yellow"/>
        </w:rPr>
      </w:pPr>
      <w:r>
        <w:t xml:space="preserve">Ability to show a </w:t>
      </w:r>
      <w:r w:rsidRPr="00BD79D5">
        <w:rPr>
          <w:highlight w:val="yellow"/>
        </w:rPr>
        <w:t xml:space="preserve">sorted list of </w:t>
      </w:r>
      <w:r w:rsidR="00854A9A" w:rsidRPr="00BD79D5">
        <w:rPr>
          <w:highlight w:val="yellow"/>
        </w:rPr>
        <w:t xml:space="preserve">all </w:t>
      </w:r>
      <w:r w:rsidRPr="00BD79D5">
        <w:rPr>
          <w:highlight w:val="yellow"/>
        </w:rPr>
        <w:t xml:space="preserve">words in the corpus with the facility of exploring the list and search for a specific </w:t>
      </w:r>
      <w:proofErr w:type="gramStart"/>
      <w:r w:rsidRPr="00BD79D5">
        <w:rPr>
          <w:highlight w:val="yellow"/>
        </w:rPr>
        <w:t>word</w:t>
      </w:r>
      <w:proofErr w:type="gramEnd"/>
    </w:p>
    <w:p w14:paraId="5B720DCB" w14:textId="1790D9F9" w:rsidR="008D1C43" w:rsidRPr="008116F0" w:rsidRDefault="008D1C43" w:rsidP="00346231">
      <w:pPr>
        <w:pStyle w:val="ListParagraph"/>
        <w:numPr>
          <w:ilvl w:val="0"/>
          <w:numId w:val="7"/>
        </w:numPr>
        <w:spacing w:line="240" w:lineRule="auto"/>
      </w:pPr>
      <w:r w:rsidRPr="00BD79D5">
        <w:rPr>
          <w:highlight w:val="yellow"/>
        </w:rPr>
        <w:t xml:space="preserve">Ability to </w:t>
      </w:r>
      <w:r w:rsidR="00854A9A" w:rsidRPr="00BD79D5">
        <w:rPr>
          <w:highlight w:val="yellow"/>
        </w:rPr>
        <w:t>highlight the misspelled words</w:t>
      </w:r>
      <w:r w:rsidR="00854A9A">
        <w:t xml:space="preserve">, and </w:t>
      </w:r>
      <w:r w:rsidR="00854A9A" w:rsidRPr="00BD79D5">
        <w:rPr>
          <w:highlight w:val="yellow"/>
        </w:rPr>
        <w:t xml:space="preserve">click </w:t>
      </w:r>
      <w:r w:rsidR="000265B5" w:rsidRPr="00BD79D5">
        <w:rPr>
          <w:highlight w:val="yellow"/>
        </w:rPr>
        <w:t xml:space="preserve">on the word </w:t>
      </w:r>
      <w:r w:rsidR="00854A9A" w:rsidRPr="00BD79D5">
        <w:rPr>
          <w:highlight w:val="yellow"/>
        </w:rPr>
        <w:t>to suggest the correct words</w:t>
      </w:r>
      <w:r w:rsidR="00854A9A">
        <w:t xml:space="preserve"> </w:t>
      </w:r>
      <w:r w:rsidR="00854A9A" w:rsidRPr="000265B5">
        <w:rPr>
          <w:i/>
        </w:rPr>
        <w:t>(</w:t>
      </w:r>
      <w:r w:rsidR="00854A9A" w:rsidRPr="00BD79D5">
        <w:rPr>
          <w:i/>
          <w:highlight w:val="yellow"/>
        </w:rPr>
        <w:t>with their minimum edit distance from the wrong word</w:t>
      </w:r>
      <w:r w:rsidR="00A8195B" w:rsidRPr="000265B5">
        <w:rPr>
          <w:i/>
        </w:rPr>
        <w:t>)</w:t>
      </w:r>
    </w:p>
    <w:p w14:paraId="2B06E6F2" w14:textId="77777777" w:rsidR="008116F0" w:rsidRDefault="008116F0" w:rsidP="008116F0">
      <w:pPr>
        <w:pStyle w:val="ListParagraph"/>
        <w:spacing w:line="240" w:lineRule="auto"/>
        <w:ind w:left="1440"/>
      </w:pPr>
    </w:p>
    <w:p w14:paraId="0A4F7E91" w14:textId="32591BB6" w:rsidR="001101BD" w:rsidRDefault="001101BD" w:rsidP="000726AF">
      <w:pPr>
        <w:pStyle w:val="Heading1"/>
        <w:numPr>
          <w:ilvl w:val="0"/>
          <w:numId w:val="31"/>
        </w:numPr>
        <w:spacing w:line="240" w:lineRule="auto"/>
        <w:rPr>
          <w:sz w:val="22"/>
        </w:rPr>
      </w:pPr>
      <w:r>
        <w:rPr>
          <w:sz w:val="22"/>
        </w:rPr>
        <w:t>Implementation</w:t>
      </w:r>
      <w:r w:rsidR="00EE7D27">
        <w:rPr>
          <w:sz w:val="22"/>
        </w:rPr>
        <w:tab/>
      </w:r>
      <w:r>
        <w:rPr>
          <w:b w:val="0"/>
        </w:rPr>
        <w:tab/>
      </w:r>
      <w:r>
        <w:rPr>
          <w:b w:val="0"/>
        </w:rPr>
        <w:tab/>
      </w:r>
      <w:r>
        <w:rPr>
          <w:b w:val="0"/>
        </w:rPr>
        <w:tab/>
      </w:r>
      <w:r>
        <w:rPr>
          <w:b w:val="0"/>
        </w:rPr>
        <w:tab/>
      </w:r>
      <w:r>
        <w:rPr>
          <w:b w:val="0"/>
        </w:rPr>
        <w:tab/>
      </w:r>
      <w:r>
        <w:rPr>
          <w:b w:val="0"/>
        </w:rPr>
        <w:tab/>
      </w:r>
      <w:r w:rsidR="00103B04">
        <w:rPr>
          <w:sz w:val="22"/>
        </w:rPr>
        <w:tab/>
        <w:t xml:space="preserve">           </w:t>
      </w:r>
      <w:proofErr w:type="gramStart"/>
      <w:r w:rsidR="00103B04">
        <w:rPr>
          <w:sz w:val="22"/>
        </w:rPr>
        <w:t xml:space="preserve">   </w:t>
      </w:r>
      <w:r w:rsidR="00EE7D27">
        <w:rPr>
          <w:sz w:val="22"/>
        </w:rPr>
        <w:t>[</w:t>
      </w:r>
      <w:proofErr w:type="gramEnd"/>
      <w:r w:rsidR="000726AF">
        <w:rPr>
          <w:sz w:val="22"/>
        </w:rPr>
        <w:t>15</w:t>
      </w:r>
      <w:r w:rsidRPr="001101BD">
        <w:rPr>
          <w:sz w:val="22"/>
        </w:rPr>
        <w:t xml:space="preserve"> Marks]</w:t>
      </w:r>
    </w:p>
    <w:p w14:paraId="3292F6B3" w14:textId="77777777" w:rsidR="00E479D7" w:rsidRPr="00E479D7" w:rsidRDefault="00E479D7" w:rsidP="00E479D7"/>
    <w:p w14:paraId="302CE78B" w14:textId="42D6A250" w:rsidR="001101BD" w:rsidRDefault="001101BD" w:rsidP="00C67175">
      <w:pPr>
        <w:spacing w:line="240" w:lineRule="auto"/>
        <w:ind w:left="720"/>
      </w:pPr>
      <w:r>
        <w:t>Detail the implementation of your system</w:t>
      </w:r>
      <w:r w:rsidR="00EE7D27">
        <w:t xml:space="preserve"> by showing all interesting implementation efforts and optimisations undertaken</w:t>
      </w:r>
      <w:r>
        <w:t xml:space="preserve">. Provide a discussion </w:t>
      </w:r>
      <w:r w:rsidR="00C67175">
        <w:t xml:space="preserve">of the findings. </w:t>
      </w:r>
    </w:p>
    <w:p w14:paraId="3F1DAD15" w14:textId="77777777" w:rsidR="008116F0" w:rsidRDefault="008116F0" w:rsidP="00C67175">
      <w:pPr>
        <w:spacing w:line="240" w:lineRule="auto"/>
        <w:ind w:left="720"/>
      </w:pPr>
    </w:p>
    <w:p w14:paraId="38325311" w14:textId="77777777" w:rsidR="00EE7D27" w:rsidRDefault="00EE7D27" w:rsidP="00C67175">
      <w:pPr>
        <w:spacing w:line="240" w:lineRule="auto"/>
        <w:ind w:left="720"/>
      </w:pPr>
    </w:p>
    <w:p w14:paraId="248DBB32" w14:textId="63359F52" w:rsidR="00EE7D27" w:rsidRDefault="00EE7D27" w:rsidP="000726AF">
      <w:pPr>
        <w:pStyle w:val="Heading1"/>
        <w:numPr>
          <w:ilvl w:val="0"/>
          <w:numId w:val="31"/>
        </w:numPr>
        <w:spacing w:line="240" w:lineRule="auto"/>
        <w:rPr>
          <w:sz w:val="22"/>
        </w:rPr>
      </w:pPr>
      <w:r>
        <w:rPr>
          <w:sz w:val="22"/>
        </w:rPr>
        <w:t>Results</w:t>
      </w:r>
      <w:r>
        <w:rPr>
          <w:sz w:val="22"/>
        </w:rPr>
        <w:tab/>
      </w:r>
      <w:r>
        <w:rPr>
          <w:sz w:val="22"/>
        </w:rPr>
        <w:tab/>
      </w:r>
      <w:r>
        <w:rPr>
          <w:sz w:val="22"/>
        </w:rPr>
        <w:tab/>
      </w:r>
      <w:r>
        <w:rPr>
          <w:b w:val="0"/>
        </w:rPr>
        <w:tab/>
      </w:r>
      <w:r>
        <w:rPr>
          <w:b w:val="0"/>
        </w:rPr>
        <w:tab/>
      </w:r>
      <w:r>
        <w:rPr>
          <w:b w:val="0"/>
        </w:rPr>
        <w:tab/>
      </w:r>
      <w:r>
        <w:rPr>
          <w:b w:val="0"/>
        </w:rPr>
        <w:tab/>
      </w:r>
      <w:r>
        <w:rPr>
          <w:b w:val="0"/>
        </w:rPr>
        <w:tab/>
      </w:r>
      <w:r>
        <w:rPr>
          <w:b w:val="0"/>
        </w:rPr>
        <w:tab/>
      </w:r>
      <w:r>
        <w:rPr>
          <w:sz w:val="22"/>
        </w:rPr>
        <w:tab/>
        <w:t xml:space="preserve">           </w:t>
      </w:r>
      <w:proofErr w:type="gramStart"/>
      <w:r>
        <w:rPr>
          <w:sz w:val="22"/>
        </w:rPr>
        <w:t xml:space="preserve">   [</w:t>
      </w:r>
      <w:proofErr w:type="gramEnd"/>
      <w:r>
        <w:rPr>
          <w:sz w:val="22"/>
        </w:rPr>
        <w:t>1</w:t>
      </w:r>
      <w:r w:rsidR="000726AF">
        <w:rPr>
          <w:sz w:val="22"/>
        </w:rPr>
        <w:t>0</w:t>
      </w:r>
      <w:r w:rsidRPr="001101BD">
        <w:rPr>
          <w:sz w:val="22"/>
        </w:rPr>
        <w:t xml:space="preserve"> Marks]</w:t>
      </w:r>
    </w:p>
    <w:p w14:paraId="6C5341FB" w14:textId="77777777" w:rsidR="00EE7D27" w:rsidRPr="00E479D7" w:rsidRDefault="00EE7D27" w:rsidP="00EE7D27"/>
    <w:p w14:paraId="51172BB3" w14:textId="5CE34090" w:rsidR="00EE7D27" w:rsidRDefault="00EE7D27" w:rsidP="00EE7D27">
      <w:pPr>
        <w:spacing w:line="240" w:lineRule="auto"/>
        <w:ind w:left="720"/>
      </w:pPr>
      <w:r>
        <w:t>Provide explanation supported by screenshots to show how the system was able to perform the requirements stated above. Show proper testing, describing the strengths and any limitations.</w:t>
      </w:r>
    </w:p>
    <w:p w14:paraId="3E8A51BC" w14:textId="77777777" w:rsidR="00C67175" w:rsidRDefault="00C67175" w:rsidP="001101BD">
      <w:pPr>
        <w:spacing w:line="240" w:lineRule="auto"/>
        <w:ind w:left="360"/>
      </w:pPr>
    </w:p>
    <w:p w14:paraId="2FAA01A7" w14:textId="77777777" w:rsidR="00D83EA4" w:rsidRDefault="00D83EA4" w:rsidP="00275EC0">
      <w:pPr>
        <w:spacing w:line="240" w:lineRule="auto"/>
        <w:rPr>
          <w:b/>
        </w:rPr>
      </w:pPr>
    </w:p>
    <w:p w14:paraId="43B9A8A7" w14:textId="77777777" w:rsidR="00D83EA4" w:rsidRDefault="00D83EA4" w:rsidP="00275EC0">
      <w:pPr>
        <w:spacing w:line="240" w:lineRule="auto"/>
        <w:rPr>
          <w:b/>
        </w:rPr>
      </w:pPr>
    </w:p>
    <w:p w14:paraId="4862D8AA" w14:textId="280E32A5" w:rsidR="00275EC0" w:rsidRDefault="00EE7D27" w:rsidP="00275EC0">
      <w:pPr>
        <w:spacing w:line="240" w:lineRule="auto"/>
        <w:rPr>
          <w:b/>
        </w:rPr>
      </w:pPr>
      <w:r>
        <w:rPr>
          <w:b/>
        </w:rPr>
        <w:t>Submission Criteria</w:t>
      </w:r>
    </w:p>
    <w:p w14:paraId="088D14B9" w14:textId="77777777" w:rsidR="00EE7D27" w:rsidRPr="00275EC0" w:rsidRDefault="00EE7D27" w:rsidP="00275EC0">
      <w:pPr>
        <w:spacing w:line="240" w:lineRule="auto"/>
        <w:rPr>
          <w:b/>
        </w:rPr>
      </w:pPr>
    </w:p>
    <w:p w14:paraId="5F99CA9C" w14:textId="77777777" w:rsidR="006545AA" w:rsidRPr="00275EC0" w:rsidRDefault="006545AA" w:rsidP="006545AA">
      <w:pPr>
        <w:pStyle w:val="ListParagraph"/>
        <w:numPr>
          <w:ilvl w:val="0"/>
          <w:numId w:val="25"/>
        </w:numPr>
        <w:spacing w:line="240" w:lineRule="auto"/>
      </w:pPr>
      <w:r w:rsidRPr="00275EC0">
        <w:t xml:space="preserve">This assignment </w:t>
      </w:r>
      <w:r>
        <w:t xml:space="preserve">is </w:t>
      </w:r>
      <w:r w:rsidRPr="00275EC0">
        <w:t>to be completed in groups. Details of the groups to be provided during class.</w:t>
      </w:r>
    </w:p>
    <w:p w14:paraId="1F0B230B" w14:textId="4DFABD5F" w:rsidR="00275EC0" w:rsidRPr="00275EC0" w:rsidRDefault="00275EC0" w:rsidP="00275EC0">
      <w:pPr>
        <w:pStyle w:val="ListParagraph"/>
        <w:numPr>
          <w:ilvl w:val="0"/>
          <w:numId w:val="25"/>
        </w:numPr>
        <w:spacing w:line="240" w:lineRule="auto"/>
      </w:pPr>
      <w:r w:rsidRPr="00275EC0">
        <w:t xml:space="preserve">Deliverable: </w:t>
      </w:r>
      <w:r w:rsidR="007E1670">
        <w:t>A</w:t>
      </w:r>
      <w:r w:rsidRPr="00275EC0">
        <w:t xml:space="preserve"> write-up of approximately </w:t>
      </w:r>
      <w:r w:rsidR="000726AF" w:rsidRPr="00BD79D5">
        <w:rPr>
          <w:b/>
          <w:bCs/>
        </w:rPr>
        <w:t>3</w:t>
      </w:r>
      <w:r w:rsidRPr="00BD79D5">
        <w:rPr>
          <w:b/>
          <w:bCs/>
        </w:rPr>
        <w:t xml:space="preserve">000 </w:t>
      </w:r>
      <w:r w:rsidRPr="00275EC0">
        <w:t xml:space="preserve">words, split into the sections mentioned above. </w:t>
      </w:r>
    </w:p>
    <w:p w14:paraId="094C0F0D" w14:textId="111591C6" w:rsidR="00275EC0" w:rsidRPr="00275EC0" w:rsidRDefault="00275EC0" w:rsidP="00275EC0">
      <w:pPr>
        <w:pStyle w:val="ListParagraph"/>
        <w:numPr>
          <w:ilvl w:val="0"/>
          <w:numId w:val="25"/>
        </w:numPr>
        <w:spacing w:line="240" w:lineRule="auto"/>
      </w:pPr>
      <w:r w:rsidRPr="00275EC0">
        <w:t xml:space="preserve">Submission deadline: </w:t>
      </w:r>
      <w:r w:rsidR="00BB0050">
        <w:rPr>
          <w:b/>
          <w:color w:val="FF0000"/>
        </w:rPr>
        <w:t>[date]</w:t>
      </w:r>
    </w:p>
    <w:p w14:paraId="45EA2616" w14:textId="273FC2E0" w:rsidR="00275EC0" w:rsidRDefault="00275EC0" w:rsidP="00275EC0">
      <w:pPr>
        <w:spacing w:line="240" w:lineRule="auto"/>
      </w:pPr>
    </w:p>
    <w:p w14:paraId="5423CB4A" w14:textId="4487D7CC" w:rsidR="000726AF" w:rsidRDefault="000726AF" w:rsidP="00275EC0">
      <w:pPr>
        <w:spacing w:line="240" w:lineRule="auto"/>
      </w:pPr>
    </w:p>
    <w:p w14:paraId="2A6E91BD" w14:textId="6ED9D753" w:rsidR="00D83EA4" w:rsidRDefault="00D83EA4" w:rsidP="00275EC0">
      <w:pPr>
        <w:spacing w:line="240" w:lineRule="auto"/>
      </w:pPr>
    </w:p>
    <w:p w14:paraId="362678EC" w14:textId="7CF9D39E" w:rsidR="00D83EA4" w:rsidRDefault="00D83EA4" w:rsidP="00275EC0">
      <w:pPr>
        <w:spacing w:line="240" w:lineRule="auto"/>
      </w:pPr>
    </w:p>
    <w:p w14:paraId="721B01E3" w14:textId="77777777" w:rsidR="000726AF" w:rsidRDefault="000726AF" w:rsidP="00275EC0">
      <w:pPr>
        <w:spacing w:line="240" w:lineRule="auto"/>
      </w:pPr>
    </w:p>
    <w:p w14:paraId="736E923C" w14:textId="4E71C06F" w:rsidR="00275EC0" w:rsidRPr="00B025AD" w:rsidRDefault="007D5F97" w:rsidP="00353432">
      <w:pPr>
        <w:pBdr>
          <w:top w:val="single" w:sz="4" w:space="1" w:color="auto"/>
          <w:left w:val="single" w:sz="4" w:space="4" w:color="auto"/>
          <w:bottom w:val="single" w:sz="4" w:space="1" w:color="auto"/>
          <w:right w:val="single" w:sz="4" w:space="4" w:color="auto"/>
        </w:pBdr>
        <w:shd w:val="clear" w:color="auto" w:fill="A6A6A6" w:themeFill="background1" w:themeFillShade="A6"/>
        <w:spacing w:line="240" w:lineRule="auto"/>
        <w:jc w:val="center"/>
        <w:rPr>
          <w:b/>
          <w:sz w:val="24"/>
        </w:rPr>
      </w:pPr>
      <w:r>
        <w:rPr>
          <w:b/>
          <w:sz w:val="24"/>
        </w:rPr>
        <w:t>DEMO</w:t>
      </w:r>
      <w:r w:rsidR="000726AF">
        <w:rPr>
          <w:b/>
          <w:sz w:val="24"/>
        </w:rPr>
        <w:t>N</w:t>
      </w:r>
      <w:r w:rsidR="007E1670">
        <w:rPr>
          <w:b/>
          <w:sz w:val="24"/>
        </w:rPr>
        <w:t>ST</w:t>
      </w:r>
      <w:r w:rsidR="000726AF">
        <w:rPr>
          <w:b/>
          <w:sz w:val="24"/>
        </w:rPr>
        <w:t>R</w:t>
      </w:r>
      <w:r w:rsidR="007E1670">
        <w:rPr>
          <w:b/>
          <w:sz w:val="24"/>
        </w:rPr>
        <w:t xml:space="preserve">ATION </w:t>
      </w:r>
      <w:r>
        <w:rPr>
          <w:b/>
          <w:sz w:val="24"/>
        </w:rPr>
        <w:t xml:space="preserve">(INDIVIDUAL COMPONENT) </w:t>
      </w:r>
      <w:r w:rsidR="007E1670">
        <w:rPr>
          <w:b/>
          <w:sz w:val="24"/>
        </w:rPr>
        <w:t xml:space="preserve">– </w:t>
      </w:r>
      <w:r w:rsidR="000726AF">
        <w:rPr>
          <w:b/>
          <w:sz w:val="24"/>
        </w:rPr>
        <w:t>4</w:t>
      </w:r>
      <w:r w:rsidR="007E1670">
        <w:rPr>
          <w:b/>
          <w:sz w:val="24"/>
        </w:rPr>
        <w:t>0%</w:t>
      </w:r>
    </w:p>
    <w:p w14:paraId="73ED0AD8" w14:textId="14718425" w:rsidR="00275EC0" w:rsidRPr="00F27E34" w:rsidRDefault="00275EC0" w:rsidP="00F27E34">
      <w:pPr>
        <w:spacing w:line="240" w:lineRule="auto"/>
        <w:rPr>
          <w:b/>
        </w:rPr>
      </w:pPr>
    </w:p>
    <w:p w14:paraId="1ADF3916" w14:textId="5ABB7767" w:rsidR="005D5A81" w:rsidRDefault="005D5A81" w:rsidP="00275EC0">
      <w:pPr>
        <w:pStyle w:val="ListParagraph"/>
        <w:numPr>
          <w:ilvl w:val="0"/>
          <w:numId w:val="29"/>
        </w:numPr>
        <w:spacing w:line="240" w:lineRule="auto"/>
        <w:rPr>
          <w:b/>
        </w:rPr>
      </w:pPr>
      <w:r>
        <w:rPr>
          <w:b/>
        </w:rPr>
        <w:t>Demo</w:t>
      </w:r>
      <w:r>
        <w:rPr>
          <w:b/>
        </w:rPr>
        <w:tab/>
      </w:r>
      <w:r>
        <w:rPr>
          <w:b/>
        </w:rPr>
        <w:tab/>
      </w:r>
      <w:r>
        <w:rPr>
          <w:b/>
        </w:rPr>
        <w:tab/>
      </w:r>
      <w:r>
        <w:rPr>
          <w:b/>
        </w:rPr>
        <w:tab/>
      </w:r>
      <w:r>
        <w:rPr>
          <w:b/>
        </w:rPr>
        <w:tab/>
      </w:r>
      <w:r>
        <w:rPr>
          <w:b/>
        </w:rPr>
        <w:tab/>
      </w:r>
      <w:r>
        <w:rPr>
          <w:b/>
        </w:rPr>
        <w:tab/>
      </w:r>
      <w:r>
        <w:rPr>
          <w:b/>
        </w:rPr>
        <w:tab/>
      </w:r>
      <w:r>
        <w:rPr>
          <w:b/>
        </w:rPr>
        <w:tab/>
      </w:r>
      <w:r>
        <w:rPr>
          <w:b/>
        </w:rPr>
        <w:tab/>
      </w:r>
      <w:r>
        <w:rPr>
          <w:b/>
        </w:rPr>
        <w:tab/>
        <w:t>[</w:t>
      </w:r>
      <w:r w:rsidR="000726AF">
        <w:rPr>
          <w:b/>
        </w:rPr>
        <w:t>20</w:t>
      </w:r>
      <w:r>
        <w:rPr>
          <w:b/>
        </w:rPr>
        <w:t xml:space="preserve"> Marks]</w:t>
      </w:r>
    </w:p>
    <w:p w14:paraId="32E841B4" w14:textId="77777777" w:rsidR="005D5A81" w:rsidRDefault="005D5A81" w:rsidP="005D5A81">
      <w:pPr>
        <w:pStyle w:val="ListParagraph"/>
        <w:spacing w:line="240" w:lineRule="auto"/>
        <w:rPr>
          <w:b/>
        </w:rPr>
      </w:pPr>
    </w:p>
    <w:p w14:paraId="21411D17" w14:textId="77777777" w:rsidR="005D5A81" w:rsidRDefault="005D5A81" w:rsidP="005D5A81">
      <w:pPr>
        <w:pStyle w:val="ListParagraph"/>
        <w:spacing w:line="240" w:lineRule="auto"/>
      </w:pPr>
      <w:r>
        <w:t xml:space="preserve">You will need to </w:t>
      </w:r>
      <w:r w:rsidRPr="00BD79D5">
        <w:rPr>
          <w:highlight w:val="yellow"/>
        </w:rPr>
        <w:t>demonstrate the developed system, discussing the strengths and limitations</w:t>
      </w:r>
      <w:r>
        <w:t>.</w:t>
      </w:r>
    </w:p>
    <w:p w14:paraId="132D587B" w14:textId="5A05CB4D" w:rsidR="005D5A81" w:rsidRPr="005D5A81" w:rsidRDefault="005D5A81" w:rsidP="005D5A81">
      <w:pPr>
        <w:pStyle w:val="ListParagraph"/>
        <w:spacing w:line="240" w:lineRule="auto"/>
      </w:pPr>
      <w:r>
        <w:t xml:space="preserve"> </w:t>
      </w:r>
    </w:p>
    <w:p w14:paraId="67C5F4D5" w14:textId="32DE0580" w:rsidR="00275EC0" w:rsidRDefault="002247D4" w:rsidP="00275EC0">
      <w:pPr>
        <w:pStyle w:val="ListParagraph"/>
        <w:numPr>
          <w:ilvl w:val="0"/>
          <w:numId w:val="29"/>
        </w:numPr>
        <w:spacing w:line="240" w:lineRule="auto"/>
        <w:rPr>
          <w:b/>
        </w:rPr>
      </w:pPr>
      <w:r>
        <w:rPr>
          <w:b/>
        </w:rPr>
        <w:t>Advance Concepts</w:t>
      </w:r>
      <w:r w:rsidR="00D82850">
        <w:rPr>
          <w:b/>
        </w:rPr>
        <w:tab/>
      </w:r>
      <w:r w:rsidR="00275EC0">
        <w:rPr>
          <w:b/>
        </w:rPr>
        <w:tab/>
      </w:r>
      <w:r w:rsidR="00275EC0">
        <w:rPr>
          <w:b/>
        </w:rPr>
        <w:tab/>
      </w:r>
      <w:r w:rsidR="00275EC0">
        <w:rPr>
          <w:b/>
        </w:rPr>
        <w:tab/>
      </w:r>
      <w:r w:rsidR="00275EC0">
        <w:rPr>
          <w:b/>
        </w:rPr>
        <w:tab/>
      </w:r>
      <w:r w:rsidR="005D5A81">
        <w:rPr>
          <w:b/>
        </w:rPr>
        <w:tab/>
      </w:r>
      <w:r w:rsidR="005D5A81">
        <w:rPr>
          <w:b/>
        </w:rPr>
        <w:tab/>
      </w:r>
      <w:r w:rsidR="00275EC0">
        <w:rPr>
          <w:b/>
        </w:rPr>
        <w:tab/>
        <w:t xml:space="preserve">           </w:t>
      </w:r>
      <w:proofErr w:type="gramStart"/>
      <w:r w:rsidR="00275EC0">
        <w:rPr>
          <w:b/>
        </w:rPr>
        <w:t xml:space="preserve">   [</w:t>
      </w:r>
      <w:proofErr w:type="gramEnd"/>
      <w:r w:rsidR="005D5A81">
        <w:rPr>
          <w:b/>
        </w:rPr>
        <w:t>2</w:t>
      </w:r>
      <w:r w:rsidR="00275EC0">
        <w:rPr>
          <w:b/>
        </w:rPr>
        <w:t>0 Marks]</w:t>
      </w:r>
    </w:p>
    <w:p w14:paraId="304E6CAA" w14:textId="77777777" w:rsidR="00275EC0" w:rsidRPr="00B025AD" w:rsidRDefault="00275EC0" w:rsidP="00275EC0">
      <w:pPr>
        <w:pStyle w:val="ListParagraph"/>
        <w:spacing w:line="240" w:lineRule="auto"/>
        <w:rPr>
          <w:b/>
        </w:rPr>
      </w:pPr>
    </w:p>
    <w:p w14:paraId="4BAB9511" w14:textId="5A81049D" w:rsidR="00275EC0" w:rsidRDefault="00103B04" w:rsidP="00275EC0">
      <w:pPr>
        <w:pStyle w:val="ListParagraph"/>
        <w:spacing w:line="240" w:lineRule="auto"/>
      </w:pPr>
      <w:r>
        <w:t xml:space="preserve">Using your knowledge with regards to </w:t>
      </w:r>
      <w:r w:rsidRPr="00BD79D5">
        <w:rPr>
          <w:b/>
          <w:highlight w:val="yellow"/>
        </w:rPr>
        <w:t xml:space="preserve">Parts of Speech (POS), Information Retrieval (IR) </w:t>
      </w:r>
      <w:r w:rsidRPr="00BD79D5">
        <w:rPr>
          <w:highlight w:val="yellow"/>
        </w:rPr>
        <w:t>and</w:t>
      </w:r>
      <w:r w:rsidRPr="00BD79D5">
        <w:rPr>
          <w:b/>
          <w:highlight w:val="yellow"/>
        </w:rPr>
        <w:t xml:space="preserve"> Semantics</w:t>
      </w:r>
      <w:r w:rsidRPr="00103B04">
        <w:t>,</w:t>
      </w:r>
      <w:r w:rsidRPr="00F27E34">
        <w:rPr>
          <w:b/>
        </w:rPr>
        <w:t xml:space="preserve"> </w:t>
      </w:r>
      <w:r w:rsidRPr="00103B04">
        <w:t>provide</w:t>
      </w:r>
      <w:r>
        <w:rPr>
          <w:b/>
        </w:rPr>
        <w:t xml:space="preserve"> </w:t>
      </w:r>
      <w:r>
        <w:t xml:space="preserve">a </w:t>
      </w:r>
      <w:r w:rsidR="00275EC0">
        <w:t xml:space="preserve">clear understanding of </w:t>
      </w:r>
      <w:r>
        <w:t>how the system could be improved further</w:t>
      </w:r>
      <w:r w:rsidR="005D5A81">
        <w:t xml:space="preserve"> </w:t>
      </w:r>
      <w:proofErr w:type="gramStart"/>
      <w:r w:rsidR="005D5A81">
        <w:t>in order to</w:t>
      </w:r>
      <w:proofErr w:type="gramEnd"/>
      <w:r w:rsidR="005D5A81">
        <w:t xml:space="preserve"> obtain better accuracy</w:t>
      </w:r>
      <w:r>
        <w:t>.</w:t>
      </w:r>
      <w:r w:rsidR="005D5A81">
        <w:t xml:space="preserve"> </w:t>
      </w:r>
    </w:p>
    <w:p w14:paraId="1D7B0C6C" w14:textId="77777777" w:rsidR="00D83EA4" w:rsidRDefault="00D83EA4" w:rsidP="007E1670">
      <w:pPr>
        <w:spacing w:line="240" w:lineRule="auto"/>
        <w:rPr>
          <w:b/>
        </w:rPr>
      </w:pPr>
    </w:p>
    <w:p w14:paraId="338D310B" w14:textId="77777777" w:rsidR="00D83EA4" w:rsidRDefault="00D83EA4" w:rsidP="007E1670">
      <w:pPr>
        <w:spacing w:line="240" w:lineRule="auto"/>
        <w:rPr>
          <w:b/>
        </w:rPr>
      </w:pPr>
    </w:p>
    <w:p w14:paraId="79A24298" w14:textId="149858A3" w:rsidR="007E1670" w:rsidRDefault="007E1670" w:rsidP="007E1670">
      <w:pPr>
        <w:spacing w:line="240" w:lineRule="auto"/>
        <w:rPr>
          <w:b/>
        </w:rPr>
      </w:pPr>
      <w:r w:rsidRPr="00275EC0">
        <w:rPr>
          <w:b/>
        </w:rPr>
        <w:t xml:space="preserve">Submission </w:t>
      </w:r>
      <w:r w:rsidR="00D82850">
        <w:rPr>
          <w:b/>
        </w:rPr>
        <w:t>Criteria</w:t>
      </w:r>
    </w:p>
    <w:p w14:paraId="00143604" w14:textId="77777777" w:rsidR="00D82850" w:rsidRPr="00275EC0" w:rsidRDefault="00D82850" w:rsidP="007E1670">
      <w:pPr>
        <w:spacing w:line="240" w:lineRule="auto"/>
        <w:rPr>
          <w:b/>
        </w:rPr>
      </w:pPr>
    </w:p>
    <w:p w14:paraId="538EC26B" w14:textId="254D43A3" w:rsidR="007E1670" w:rsidRDefault="007E1670" w:rsidP="007E1670">
      <w:pPr>
        <w:pStyle w:val="ListParagraph"/>
        <w:numPr>
          <w:ilvl w:val="0"/>
          <w:numId w:val="30"/>
        </w:numPr>
        <w:spacing w:line="240" w:lineRule="auto"/>
      </w:pPr>
      <w:r>
        <w:t xml:space="preserve">This </w:t>
      </w:r>
      <w:r w:rsidR="00D82850">
        <w:t xml:space="preserve">is an </w:t>
      </w:r>
      <w:r w:rsidR="00D82850" w:rsidRPr="00AF7C00">
        <w:rPr>
          <w:b/>
        </w:rPr>
        <w:t>individual component</w:t>
      </w:r>
      <w:r w:rsidR="00D82850">
        <w:t xml:space="preserve"> of the group </w:t>
      </w:r>
      <w:r w:rsidR="000726AF">
        <w:t xml:space="preserve">work and </w:t>
      </w:r>
      <w:r>
        <w:t>to be completed individually.</w:t>
      </w:r>
      <w:r w:rsidR="00D82850">
        <w:t xml:space="preserve"> The assessment would be in terms of the sections above.</w:t>
      </w:r>
    </w:p>
    <w:p w14:paraId="2A7F0B6D" w14:textId="2344D517" w:rsidR="00E3512B" w:rsidRDefault="007E1670" w:rsidP="007E1670">
      <w:pPr>
        <w:pStyle w:val="ListParagraph"/>
        <w:numPr>
          <w:ilvl w:val="0"/>
          <w:numId w:val="30"/>
        </w:numPr>
        <w:spacing w:line="240" w:lineRule="auto"/>
      </w:pPr>
      <w:r>
        <w:t xml:space="preserve">Deliverable: </w:t>
      </w:r>
      <w:r w:rsidR="0071755B" w:rsidRPr="00BD79D5">
        <w:rPr>
          <w:b/>
          <w:bCs/>
        </w:rPr>
        <w:t>2-5 minutes</w:t>
      </w:r>
      <w:r w:rsidR="0071755B">
        <w:t xml:space="preserve"> screen cam recording containing the demonstration of the system and brief talking points of item 2 above. For the latter, displaying the talking points on the screen with voiceover explanation will suffice.</w:t>
      </w:r>
      <w:r w:rsidR="00D82850">
        <w:t xml:space="preserve"> </w:t>
      </w:r>
    </w:p>
    <w:p w14:paraId="49805FAF" w14:textId="4E5A6DE0" w:rsidR="00E3512B" w:rsidRDefault="007E1670" w:rsidP="00346231">
      <w:pPr>
        <w:pStyle w:val="ListParagraph"/>
        <w:numPr>
          <w:ilvl w:val="0"/>
          <w:numId w:val="30"/>
        </w:numPr>
        <w:spacing w:line="240" w:lineRule="auto"/>
      </w:pPr>
      <w:r>
        <w:t xml:space="preserve">Submission deadline: </w:t>
      </w:r>
      <w:r w:rsidR="00BB0050">
        <w:rPr>
          <w:b/>
          <w:color w:val="FF0000"/>
        </w:rPr>
        <w:t>[date]</w:t>
      </w:r>
    </w:p>
    <w:sectPr w:rsidR="00E3512B" w:rsidSect="002C50CB">
      <w:headerReference w:type="default" r:id="rId8"/>
      <w:footerReference w:type="default" r:id="rId9"/>
      <w:headerReference w:type="first" r:id="rId10"/>
      <w:footerReference w:type="first" r:id="rId11"/>
      <w:pgSz w:w="11906" w:h="16838" w:code="9"/>
      <w:pgMar w:top="1134" w:right="1134" w:bottom="1134" w:left="1134" w:header="720"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8739D" w14:textId="77777777" w:rsidR="006F76F9" w:rsidRDefault="006F76F9" w:rsidP="00945F52">
      <w:r>
        <w:separator/>
      </w:r>
    </w:p>
  </w:endnote>
  <w:endnote w:type="continuationSeparator" w:id="0">
    <w:p w14:paraId="2830AB13" w14:textId="77777777" w:rsidR="006F76F9" w:rsidRDefault="006F76F9" w:rsidP="0094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 w:name="WenQuanYi Micro Hei">
    <w:charset w:val="01"/>
    <w:family w:val="auto"/>
    <w:pitch w:val="variable"/>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66C86" w14:textId="748FCC13" w:rsidR="00DD3220" w:rsidRPr="00353432" w:rsidRDefault="00353432" w:rsidP="00353432">
    <w:pPr>
      <w:pStyle w:val="Footer"/>
      <w:pBdr>
        <w:top w:val="single" w:sz="6" w:space="1" w:color="auto"/>
      </w:pBdr>
      <w:tabs>
        <w:tab w:val="clear" w:pos="8306"/>
        <w:tab w:val="left" w:pos="-720"/>
        <w:tab w:val="right" w:pos="9630"/>
      </w:tabs>
      <w:ind w:right="-18"/>
      <w:rPr>
        <w:lang w:val="en-US"/>
      </w:rPr>
    </w:pPr>
    <w:r>
      <w:t xml:space="preserve">Level Masters                         Asia Pacific University of Technology and Innovation </w:t>
    </w:r>
    <w:r>
      <w:tab/>
      <w:t>20221</w:t>
    </w:r>
    <w:r>
      <w:rPr>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B0E7" w14:textId="5415EA38" w:rsidR="00DD3220" w:rsidRPr="000726AF" w:rsidRDefault="00353432" w:rsidP="00353432">
    <w:pPr>
      <w:pStyle w:val="Footer"/>
      <w:pBdr>
        <w:top w:val="single" w:sz="6" w:space="1" w:color="auto"/>
      </w:pBdr>
      <w:tabs>
        <w:tab w:val="clear" w:pos="8306"/>
        <w:tab w:val="left" w:pos="-720"/>
        <w:tab w:val="right" w:pos="9630"/>
      </w:tabs>
      <w:ind w:right="-18"/>
      <w:rPr>
        <w:lang w:val="en-MY"/>
      </w:rPr>
    </w:pPr>
    <w:r>
      <w:t xml:space="preserve">Level Masters                         Asia Pacific University of Technology and Innovation </w:t>
    </w:r>
    <w:r>
      <w:tab/>
      <w:t>202</w:t>
    </w:r>
    <w:r w:rsidR="000726AF">
      <w:rPr>
        <w:lang w:val="en-MY"/>
      </w:rPr>
      <w:t>305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682D6" w14:textId="77777777" w:rsidR="006F76F9" w:rsidRDefault="006F76F9" w:rsidP="00945F52">
      <w:r>
        <w:separator/>
      </w:r>
    </w:p>
  </w:footnote>
  <w:footnote w:type="continuationSeparator" w:id="0">
    <w:p w14:paraId="6868A78A" w14:textId="77777777" w:rsidR="006F76F9" w:rsidRDefault="006F76F9" w:rsidP="00945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572D7" w14:textId="5F3DEDF7" w:rsidR="00353432" w:rsidRDefault="00353432" w:rsidP="00353432">
    <w:pPr>
      <w:pStyle w:val="Header"/>
      <w:pBdr>
        <w:bottom w:val="single" w:sz="6" w:space="1" w:color="auto"/>
      </w:pBdr>
      <w:tabs>
        <w:tab w:val="clear" w:pos="8306"/>
      </w:tabs>
    </w:pPr>
    <w:r w:rsidRPr="00353432">
      <w:t>CT052-3-M-NLP</w:t>
    </w:r>
    <w:r>
      <w:t xml:space="preserve">                </w:t>
    </w:r>
    <w:r>
      <w:tab/>
    </w:r>
    <w:r>
      <w:tab/>
      <w:t xml:space="preserve"> Individual Assignment                                                                </w:t>
    </w:r>
    <w:r>
      <w:fldChar w:fldCharType="begin"/>
    </w:r>
    <w:r>
      <w:instrText xml:space="preserve"> PAGE   \* MERGEFORMAT </w:instrText>
    </w:r>
    <w:r>
      <w:fldChar w:fldCharType="separate"/>
    </w:r>
    <w:r>
      <w:t>1</w:t>
    </w:r>
    <w:r>
      <w:rPr>
        <w:noProof/>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86A5" w14:textId="2BE6DDB9" w:rsidR="00DD3220" w:rsidRDefault="00353432" w:rsidP="00353432">
    <w:pPr>
      <w:pStyle w:val="Header"/>
      <w:pBdr>
        <w:bottom w:val="single" w:sz="6" w:space="1" w:color="auto"/>
      </w:pBdr>
      <w:tabs>
        <w:tab w:val="clear" w:pos="8306"/>
      </w:tabs>
    </w:pPr>
    <w:r w:rsidRPr="00353432">
      <w:t>CT052-3-M-NLP</w:t>
    </w:r>
    <w:r>
      <w:t xml:space="preserve">                </w:t>
    </w:r>
    <w:r>
      <w:tab/>
    </w:r>
    <w:r>
      <w:tab/>
      <w:t xml:space="preserve"> Individual Assignment                                                                </w:t>
    </w:r>
    <w:r>
      <w:fldChar w:fldCharType="begin"/>
    </w:r>
    <w:r>
      <w:instrText xml:space="preserve"> PAGE   \* MERGEFORMAT </w:instrText>
    </w:r>
    <w:r>
      <w:fldChar w:fldCharType="separate"/>
    </w:r>
    <w:r>
      <w:t>1</w:t>
    </w:r>
    <w:r>
      <w:rPr>
        <w:noProof/>
      </w:rP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cs="Symbol"/>
        <w:color w:val="auto"/>
        <w:sz w:val="24"/>
      </w:rPr>
    </w:lvl>
  </w:abstractNum>
  <w:abstractNum w:abstractNumId="1"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color w:val="auto"/>
      </w:rPr>
    </w:lvl>
  </w:abstractNum>
  <w:abstractNum w:abstractNumId="2" w15:restartNumberingAfterBreak="0">
    <w:nsid w:val="00000004"/>
    <w:multiLevelType w:val="singleLevel"/>
    <w:tmpl w:val="00000004"/>
    <w:name w:val="WW8Num3"/>
    <w:lvl w:ilvl="0">
      <w:start w:val="1"/>
      <w:numFmt w:val="bullet"/>
      <w:lvlText w:val=""/>
      <w:lvlJc w:val="left"/>
      <w:pPr>
        <w:tabs>
          <w:tab w:val="num" w:pos="360"/>
        </w:tabs>
        <w:ind w:left="360" w:hanging="360"/>
      </w:pPr>
      <w:rPr>
        <w:rFonts w:ascii="Symbol" w:hAnsi="Symbol" w:cs="Symbol"/>
        <w:color w:val="auto"/>
        <w:sz w:val="24"/>
      </w:rPr>
    </w:lvl>
  </w:abstractNum>
  <w:abstractNum w:abstractNumId="3" w15:restartNumberingAfterBreak="0">
    <w:nsid w:val="00000005"/>
    <w:multiLevelType w:val="singleLevel"/>
    <w:tmpl w:val="00000005"/>
    <w:name w:val="WW8Num4"/>
    <w:lvl w:ilvl="0">
      <w:start w:val="1"/>
      <w:numFmt w:val="bullet"/>
      <w:lvlText w:val=""/>
      <w:lvlJc w:val="left"/>
      <w:pPr>
        <w:tabs>
          <w:tab w:val="num" w:pos="360"/>
        </w:tabs>
        <w:ind w:left="360" w:hanging="360"/>
      </w:pPr>
      <w:rPr>
        <w:rFonts w:ascii="Symbol" w:hAnsi="Symbol" w:cs="Symbol"/>
        <w:color w:val="auto"/>
        <w:sz w:val="24"/>
      </w:rPr>
    </w:lvl>
  </w:abstractNum>
  <w:abstractNum w:abstractNumId="4" w15:restartNumberingAfterBreak="0">
    <w:nsid w:val="00000006"/>
    <w:multiLevelType w:val="singleLevel"/>
    <w:tmpl w:val="00000006"/>
    <w:name w:val="WW8Num5"/>
    <w:lvl w:ilvl="0">
      <w:start w:val="1"/>
      <w:numFmt w:val="decimal"/>
      <w:lvlText w:val="%1."/>
      <w:lvlJc w:val="left"/>
      <w:pPr>
        <w:tabs>
          <w:tab w:val="num" w:pos="360"/>
        </w:tabs>
        <w:ind w:left="360" w:hanging="360"/>
      </w:pPr>
    </w:lvl>
  </w:abstractNum>
  <w:abstractNum w:abstractNumId="5" w15:restartNumberingAfterBreak="0">
    <w:nsid w:val="00000007"/>
    <w:multiLevelType w:val="singleLevel"/>
    <w:tmpl w:val="00000007"/>
    <w:name w:val="WW8Num6"/>
    <w:lvl w:ilvl="0">
      <w:start w:val="1"/>
      <w:numFmt w:val="bullet"/>
      <w:lvlText w:val=""/>
      <w:lvlJc w:val="left"/>
      <w:pPr>
        <w:tabs>
          <w:tab w:val="num" w:pos="360"/>
        </w:tabs>
        <w:ind w:left="360" w:hanging="360"/>
      </w:pPr>
      <w:rPr>
        <w:rFonts w:ascii="Symbol" w:hAnsi="Symbol" w:cs="Symbol"/>
        <w:color w:val="auto"/>
      </w:rPr>
    </w:lvl>
  </w:abstractNum>
  <w:abstractNum w:abstractNumId="6"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Symbol" w:hAnsi="Symbol" w:cs="Symbol"/>
        <w:color w:val="auto"/>
        <w:sz w:val="24"/>
      </w:rPr>
    </w:lvl>
  </w:abstractNum>
  <w:abstractNum w:abstractNumId="7" w15:restartNumberingAfterBreak="0">
    <w:nsid w:val="00000009"/>
    <w:multiLevelType w:val="singleLevel"/>
    <w:tmpl w:val="00000009"/>
    <w:name w:val="WW8Num10"/>
    <w:lvl w:ilvl="0">
      <w:start w:val="1"/>
      <w:numFmt w:val="decimal"/>
      <w:lvlText w:val="%1."/>
      <w:lvlJc w:val="left"/>
      <w:pPr>
        <w:tabs>
          <w:tab w:val="num" w:pos="360"/>
        </w:tabs>
        <w:ind w:left="360" w:hanging="360"/>
      </w:pPr>
      <w:rPr>
        <w:b w:val="0"/>
        <w:sz w:val="24"/>
      </w:rPr>
    </w:lvl>
  </w:abstractNum>
  <w:abstractNum w:abstractNumId="8" w15:restartNumberingAfterBreak="0">
    <w:nsid w:val="0000000A"/>
    <w:multiLevelType w:val="multilevel"/>
    <w:tmpl w:val="0000000A"/>
    <w:name w:val="WW8Num11"/>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pStyle w:val="Heading6"/>
      <w:lvlText w:val="%1.%2.%3.%4.%5.%6"/>
      <w:lvlJc w:val="left"/>
      <w:pPr>
        <w:tabs>
          <w:tab w:val="num" w:pos="1152"/>
        </w:tabs>
        <w:ind w:left="1152" w:hanging="1152"/>
      </w:pPr>
      <w:rPr>
        <w:rFonts w:ascii="Times New Roman" w:hAnsi="Times New Roman" w:cs="Times New Roman"/>
      </w:rPr>
    </w:lvl>
    <w:lvl w:ilvl="6">
      <w:start w:val="1"/>
      <w:numFmt w:val="decimal"/>
      <w:pStyle w:val="Heading7"/>
      <w:lvlText w:val="%1.%2.%3.%4.%5.%6.%7"/>
      <w:lvlJc w:val="left"/>
      <w:pPr>
        <w:tabs>
          <w:tab w:val="num" w:pos="1296"/>
        </w:tabs>
        <w:ind w:left="1296" w:hanging="1296"/>
      </w:pPr>
      <w:rPr>
        <w:rFonts w:ascii="Times New Roman" w:hAnsi="Times New Roman" w:cs="Times New Roman"/>
      </w:rPr>
    </w:lvl>
    <w:lvl w:ilvl="7">
      <w:start w:val="1"/>
      <w:numFmt w:val="decimal"/>
      <w:pStyle w:val="Heading8"/>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9" w15:restartNumberingAfterBreak="0">
    <w:nsid w:val="02367FE3"/>
    <w:multiLevelType w:val="hybridMultilevel"/>
    <w:tmpl w:val="FBEE729C"/>
    <w:lvl w:ilvl="0" w:tplc="6592F1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AA402E"/>
    <w:multiLevelType w:val="hybridMultilevel"/>
    <w:tmpl w:val="A9664DAC"/>
    <w:lvl w:ilvl="0" w:tplc="9FD88CCE">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0827AC6"/>
    <w:multiLevelType w:val="hybridMultilevel"/>
    <w:tmpl w:val="04C20A76"/>
    <w:lvl w:ilvl="0" w:tplc="C5BEB37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FC6CD3"/>
    <w:multiLevelType w:val="hybridMultilevel"/>
    <w:tmpl w:val="4C40876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EDA4985"/>
    <w:multiLevelType w:val="hybridMultilevel"/>
    <w:tmpl w:val="6ED2FD2C"/>
    <w:lvl w:ilvl="0" w:tplc="22AEF358">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6E3756"/>
    <w:multiLevelType w:val="hybridMultilevel"/>
    <w:tmpl w:val="432C3AEE"/>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4C43E3"/>
    <w:multiLevelType w:val="hybridMultilevel"/>
    <w:tmpl w:val="F048A530"/>
    <w:lvl w:ilvl="0" w:tplc="59C2F5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83B1912"/>
    <w:multiLevelType w:val="multilevel"/>
    <w:tmpl w:val="C3984EA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133A9D"/>
    <w:multiLevelType w:val="hybridMultilevel"/>
    <w:tmpl w:val="AC048966"/>
    <w:lvl w:ilvl="0" w:tplc="7C10D528">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2D637B84"/>
    <w:multiLevelType w:val="hybridMultilevel"/>
    <w:tmpl w:val="A4AE33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15A77E6"/>
    <w:multiLevelType w:val="hybridMultilevel"/>
    <w:tmpl w:val="21DC705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3FC7B13"/>
    <w:multiLevelType w:val="hybridMultilevel"/>
    <w:tmpl w:val="D714BF96"/>
    <w:lvl w:ilvl="0" w:tplc="5356657A">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B03CD1"/>
    <w:multiLevelType w:val="hybridMultilevel"/>
    <w:tmpl w:val="40F2FE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A82FE7"/>
    <w:multiLevelType w:val="hybridMultilevel"/>
    <w:tmpl w:val="97C4C3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18E322D"/>
    <w:multiLevelType w:val="hybridMultilevel"/>
    <w:tmpl w:val="04C20A76"/>
    <w:lvl w:ilvl="0" w:tplc="C5BEB37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CC43B8"/>
    <w:multiLevelType w:val="hybridMultilevel"/>
    <w:tmpl w:val="4790CB9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42C729C"/>
    <w:multiLevelType w:val="hybridMultilevel"/>
    <w:tmpl w:val="38B027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B15E54"/>
    <w:multiLevelType w:val="hybridMultilevel"/>
    <w:tmpl w:val="8998296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7CC0729"/>
    <w:multiLevelType w:val="hybridMultilevel"/>
    <w:tmpl w:val="6E006AF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C951440"/>
    <w:multiLevelType w:val="hybridMultilevel"/>
    <w:tmpl w:val="E91C7964"/>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F242F50"/>
    <w:multiLevelType w:val="hybridMultilevel"/>
    <w:tmpl w:val="892E0E8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805D5D"/>
    <w:multiLevelType w:val="hybridMultilevel"/>
    <w:tmpl w:val="1FFA2D1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77A7B8E"/>
    <w:multiLevelType w:val="hybridMultilevel"/>
    <w:tmpl w:val="B8B460C0"/>
    <w:lvl w:ilvl="0" w:tplc="372E30AE">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FC3782"/>
    <w:multiLevelType w:val="hybridMultilevel"/>
    <w:tmpl w:val="DFA0B3FE"/>
    <w:lvl w:ilvl="0" w:tplc="B858A5C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760990"/>
    <w:multiLevelType w:val="hybridMultilevel"/>
    <w:tmpl w:val="C8A631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EB26FE"/>
    <w:multiLevelType w:val="hybridMultilevel"/>
    <w:tmpl w:val="2F9CFD70"/>
    <w:lvl w:ilvl="0" w:tplc="4AEC93A6">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79FD2A1D"/>
    <w:multiLevelType w:val="hybridMultilevel"/>
    <w:tmpl w:val="1E68F4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C1573D2"/>
    <w:multiLevelType w:val="hybridMultilevel"/>
    <w:tmpl w:val="289A0480"/>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32E7C"/>
    <w:multiLevelType w:val="hybridMultilevel"/>
    <w:tmpl w:val="F3D0232E"/>
    <w:lvl w:ilvl="0" w:tplc="AE02FD38">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635941434">
    <w:abstractNumId w:val="4"/>
  </w:num>
  <w:num w:numId="2" w16cid:durableId="1473518541">
    <w:abstractNumId w:val="8"/>
  </w:num>
  <w:num w:numId="3" w16cid:durableId="56056268">
    <w:abstractNumId w:val="24"/>
  </w:num>
  <w:num w:numId="4" w16cid:durableId="1345546873">
    <w:abstractNumId w:val="32"/>
  </w:num>
  <w:num w:numId="5" w16cid:durableId="1142888847">
    <w:abstractNumId w:val="12"/>
  </w:num>
  <w:num w:numId="6" w16cid:durableId="1208879920">
    <w:abstractNumId w:val="10"/>
  </w:num>
  <w:num w:numId="7" w16cid:durableId="321785710">
    <w:abstractNumId w:val="27"/>
  </w:num>
  <w:num w:numId="8" w16cid:durableId="1852600059">
    <w:abstractNumId w:val="13"/>
  </w:num>
  <w:num w:numId="9" w16cid:durableId="694886010">
    <w:abstractNumId w:val="20"/>
  </w:num>
  <w:num w:numId="10" w16cid:durableId="1243101126">
    <w:abstractNumId w:val="31"/>
  </w:num>
  <w:num w:numId="11" w16cid:durableId="1510410289">
    <w:abstractNumId w:val="9"/>
  </w:num>
  <w:num w:numId="12" w16cid:durableId="788625758">
    <w:abstractNumId w:val="14"/>
  </w:num>
  <w:num w:numId="13" w16cid:durableId="1181309948">
    <w:abstractNumId w:val="36"/>
  </w:num>
  <w:num w:numId="14" w16cid:durableId="885919975">
    <w:abstractNumId w:val="29"/>
  </w:num>
  <w:num w:numId="15" w16cid:durableId="772479554">
    <w:abstractNumId w:val="19"/>
  </w:num>
  <w:num w:numId="16" w16cid:durableId="555630027">
    <w:abstractNumId w:val="16"/>
  </w:num>
  <w:num w:numId="17" w16cid:durableId="1784961423">
    <w:abstractNumId w:val="30"/>
  </w:num>
  <w:num w:numId="18" w16cid:durableId="137310703">
    <w:abstractNumId w:val="18"/>
  </w:num>
  <w:num w:numId="19" w16cid:durableId="1797137967">
    <w:abstractNumId w:val="28"/>
  </w:num>
  <w:num w:numId="20" w16cid:durableId="983395117">
    <w:abstractNumId w:val="37"/>
  </w:num>
  <w:num w:numId="21" w16cid:durableId="1831821752">
    <w:abstractNumId w:val="23"/>
  </w:num>
  <w:num w:numId="22" w16cid:durableId="919370810">
    <w:abstractNumId w:val="17"/>
  </w:num>
  <w:num w:numId="23" w16cid:durableId="410465824">
    <w:abstractNumId w:val="26"/>
  </w:num>
  <w:num w:numId="24" w16cid:durableId="192228669">
    <w:abstractNumId w:val="33"/>
  </w:num>
  <w:num w:numId="25" w16cid:durableId="1288782515">
    <w:abstractNumId w:val="35"/>
  </w:num>
  <w:num w:numId="26" w16cid:durableId="984042309">
    <w:abstractNumId w:val="22"/>
  </w:num>
  <w:num w:numId="27" w16cid:durableId="551308787">
    <w:abstractNumId w:val="25"/>
  </w:num>
  <w:num w:numId="28" w16cid:durableId="1495032327">
    <w:abstractNumId w:val="15"/>
  </w:num>
  <w:num w:numId="29" w16cid:durableId="952980877">
    <w:abstractNumId w:val="11"/>
  </w:num>
  <w:num w:numId="30" w16cid:durableId="1638872265">
    <w:abstractNumId w:val="21"/>
  </w:num>
  <w:num w:numId="31" w16cid:durableId="1950047174">
    <w:abstractNumId w:val="3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0N7IwMzUyNTJX0lEKTi0uzszPAykwrAUAemSQzywAAAA="/>
  </w:docVars>
  <w:rsids>
    <w:rsidRoot w:val="005E1A4F"/>
    <w:rsid w:val="00023D56"/>
    <w:rsid w:val="000265B5"/>
    <w:rsid w:val="0003259A"/>
    <w:rsid w:val="00037E53"/>
    <w:rsid w:val="00041B61"/>
    <w:rsid w:val="00052779"/>
    <w:rsid w:val="00052B84"/>
    <w:rsid w:val="000543F2"/>
    <w:rsid w:val="000577E0"/>
    <w:rsid w:val="00060EBC"/>
    <w:rsid w:val="00067F60"/>
    <w:rsid w:val="00071593"/>
    <w:rsid w:val="000726AF"/>
    <w:rsid w:val="00076372"/>
    <w:rsid w:val="000830CB"/>
    <w:rsid w:val="00090652"/>
    <w:rsid w:val="00091023"/>
    <w:rsid w:val="000C10DF"/>
    <w:rsid w:val="000D2846"/>
    <w:rsid w:val="000D656E"/>
    <w:rsid w:val="000F02D8"/>
    <w:rsid w:val="000F1956"/>
    <w:rsid w:val="000F4648"/>
    <w:rsid w:val="000F5D9A"/>
    <w:rsid w:val="00103B04"/>
    <w:rsid w:val="001101BD"/>
    <w:rsid w:val="0011135E"/>
    <w:rsid w:val="00120620"/>
    <w:rsid w:val="00120F48"/>
    <w:rsid w:val="00130B5F"/>
    <w:rsid w:val="00131341"/>
    <w:rsid w:val="00136B9E"/>
    <w:rsid w:val="001707B4"/>
    <w:rsid w:val="00172E64"/>
    <w:rsid w:val="00174A08"/>
    <w:rsid w:val="00177EAA"/>
    <w:rsid w:val="00197989"/>
    <w:rsid w:val="001A2474"/>
    <w:rsid w:val="001B47FA"/>
    <w:rsid w:val="001C1213"/>
    <w:rsid w:val="001C4B76"/>
    <w:rsid w:val="001D1FBD"/>
    <w:rsid w:val="001D5126"/>
    <w:rsid w:val="001E0F2D"/>
    <w:rsid w:val="001E7632"/>
    <w:rsid w:val="001E7714"/>
    <w:rsid w:val="001F50A9"/>
    <w:rsid w:val="001F7440"/>
    <w:rsid w:val="0020408C"/>
    <w:rsid w:val="00204827"/>
    <w:rsid w:val="00207EE8"/>
    <w:rsid w:val="00210BEF"/>
    <w:rsid w:val="002247D4"/>
    <w:rsid w:val="00224ABB"/>
    <w:rsid w:val="00244D83"/>
    <w:rsid w:val="002531B9"/>
    <w:rsid w:val="00263C53"/>
    <w:rsid w:val="00264AAD"/>
    <w:rsid w:val="00275EC0"/>
    <w:rsid w:val="00282C43"/>
    <w:rsid w:val="00285EEE"/>
    <w:rsid w:val="00285F15"/>
    <w:rsid w:val="002A2F13"/>
    <w:rsid w:val="002A320E"/>
    <w:rsid w:val="002B0F5C"/>
    <w:rsid w:val="002B497A"/>
    <w:rsid w:val="002B4C97"/>
    <w:rsid w:val="002B6F56"/>
    <w:rsid w:val="002C0815"/>
    <w:rsid w:val="002C1EDA"/>
    <w:rsid w:val="002C50CB"/>
    <w:rsid w:val="002C5E35"/>
    <w:rsid w:val="002D0AED"/>
    <w:rsid w:val="002D19CC"/>
    <w:rsid w:val="002D4909"/>
    <w:rsid w:val="002D5F49"/>
    <w:rsid w:val="002E7262"/>
    <w:rsid w:val="002F33EC"/>
    <w:rsid w:val="002F5A9E"/>
    <w:rsid w:val="002F64D8"/>
    <w:rsid w:val="002F7427"/>
    <w:rsid w:val="003076D8"/>
    <w:rsid w:val="003131FB"/>
    <w:rsid w:val="003136E2"/>
    <w:rsid w:val="00317A42"/>
    <w:rsid w:val="00324931"/>
    <w:rsid w:val="00345CE3"/>
    <w:rsid w:val="00346231"/>
    <w:rsid w:val="00353204"/>
    <w:rsid w:val="00353432"/>
    <w:rsid w:val="00354A40"/>
    <w:rsid w:val="00356DF2"/>
    <w:rsid w:val="00372758"/>
    <w:rsid w:val="00375519"/>
    <w:rsid w:val="00385C7D"/>
    <w:rsid w:val="00386BC6"/>
    <w:rsid w:val="00394094"/>
    <w:rsid w:val="003B4E0E"/>
    <w:rsid w:val="003B6512"/>
    <w:rsid w:val="003C4203"/>
    <w:rsid w:val="003C6C5E"/>
    <w:rsid w:val="003C78AF"/>
    <w:rsid w:val="003D0D14"/>
    <w:rsid w:val="003D7889"/>
    <w:rsid w:val="003F21A3"/>
    <w:rsid w:val="003F5B37"/>
    <w:rsid w:val="00401F9B"/>
    <w:rsid w:val="00402633"/>
    <w:rsid w:val="004036AD"/>
    <w:rsid w:val="00403BCA"/>
    <w:rsid w:val="004212A1"/>
    <w:rsid w:val="004215F4"/>
    <w:rsid w:val="00423E28"/>
    <w:rsid w:val="00437C98"/>
    <w:rsid w:val="00442522"/>
    <w:rsid w:val="0045017D"/>
    <w:rsid w:val="00452510"/>
    <w:rsid w:val="00456274"/>
    <w:rsid w:val="00457705"/>
    <w:rsid w:val="0047755D"/>
    <w:rsid w:val="004806EB"/>
    <w:rsid w:val="00481CF4"/>
    <w:rsid w:val="00490403"/>
    <w:rsid w:val="00491F0D"/>
    <w:rsid w:val="00492AA9"/>
    <w:rsid w:val="004941F8"/>
    <w:rsid w:val="00496050"/>
    <w:rsid w:val="004976C1"/>
    <w:rsid w:val="004A4406"/>
    <w:rsid w:val="004C1201"/>
    <w:rsid w:val="004C22DE"/>
    <w:rsid w:val="004C46B0"/>
    <w:rsid w:val="004D7244"/>
    <w:rsid w:val="004E6642"/>
    <w:rsid w:val="004F5768"/>
    <w:rsid w:val="00510757"/>
    <w:rsid w:val="00512A05"/>
    <w:rsid w:val="00517875"/>
    <w:rsid w:val="005216F8"/>
    <w:rsid w:val="00522A19"/>
    <w:rsid w:val="00526CD7"/>
    <w:rsid w:val="00533F20"/>
    <w:rsid w:val="005478FC"/>
    <w:rsid w:val="00554368"/>
    <w:rsid w:val="00563C26"/>
    <w:rsid w:val="0056705D"/>
    <w:rsid w:val="005711EB"/>
    <w:rsid w:val="00577CBE"/>
    <w:rsid w:val="00581206"/>
    <w:rsid w:val="00581BB8"/>
    <w:rsid w:val="00587F9B"/>
    <w:rsid w:val="005A7A2C"/>
    <w:rsid w:val="005C7A9D"/>
    <w:rsid w:val="005D5A81"/>
    <w:rsid w:val="005E1A4F"/>
    <w:rsid w:val="005F5CCC"/>
    <w:rsid w:val="005F5D9C"/>
    <w:rsid w:val="00605180"/>
    <w:rsid w:val="0061681D"/>
    <w:rsid w:val="00617A8D"/>
    <w:rsid w:val="00630E84"/>
    <w:rsid w:val="006364F8"/>
    <w:rsid w:val="00641F57"/>
    <w:rsid w:val="0064490A"/>
    <w:rsid w:val="00651BCA"/>
    <w:rsid w:val="006544FF"/>
    <w:rsid w:val="006545AA"/>
    <w:rsid w:val="006605AA"/>
    <w:rsid w:val="0066603B"/>
    <w:rsid w:val="00672920"/>
    <w:rsid w:val="00684C51"/>
    <w:rsid w:val="00687FCF"/>
    <w:rsid w:val="0069137C"/>
    <w:rsid w:val="0069178C"/>
    <w:rsid w:val="00697C82"/>
    <w:rsid w:val="006A17BA"/>
    <w:rsid w:val="006A2D93"/>
    <w:rsid w:val="006B4E5E"/>
    <w:rsid w:val="006C6C45"/>
    <w:rsid w:val="006C718C"/>
    <w:rsid w:val="006D23EE"/>
    <w:rsid w:val="006D3CD3"/>
    <w:rsid w:val="006E7A95"/>
    <w:rsid w:val="006F5399"/>
    <w:rsid w:val="006F76F9"/>
    <w:rsid w:val="007004AD"/>
    <w:rsid w:val="00700573"/>
    <w:rsid w:val="0070615B"/>
    <w:rsid w:val="007101F7"/>
    <w:rsid w:val="00710637"/>
    <w:rsid w:val="00711348"/>
    <w:rsid w:val="00711A99"/>
    <w:rsid w:val="007124ED"/>
    <w:rsid w:val="0071755B"/>
    <w:rsid w:val="00724CC3"/>
    <w:rsid w:val="007251FF"/>
    <w:rsid w:val="00725A10"/>
    <w:rsid w:val="007342D0"/>
    <w:rsid w:val="0074537E"/>
    <w:rsid w:val="00745633"/>
    <w:rsid w:val="00746FCB"/>
    <w:rsid w:val="007540B5"/>
    <w:rsid w:val="00763713"/>
    <w:rsid w:val="00766922"/>
    <w:rsid w:val="00773D20"/>
    <w:rsid w:val="00775E7C"/>
    <w:rsid w:val="00776C2D"/>
    <w:rsid w:val="00780D3C"/>
    <w:rsid w:val="0079488D"/>
    <w:rsid w:val="007A3446"/>
    <w:rsid w:val="007A387E"/>
    <w:rsid w:val="007A397C"/>
    <w:rsid w:val="007A769F"/>
    <w:rsid w:val="007B1E5C"/>
    <w:rsid w:val="007C6B38"/>
    <w:rsid w:val="007D19DC"/>
    <w:rsid w:val="007D3C47"/>
    <w:rsid w:val="007D5F97"/>
    <w:rsid w:val="007E0C1D"/>
    <w:rsid w:val="007E0CAD"/>
    <w:rsid w:val="007E1670"/>
    <w:rsid w:val="007F3299"/>
    <w:rsid w:val="007F7289"/>
    <w:rsid w:val="008000CA"/>
    <w:rsid w:val="008116F0"/>
    <w:rsid w:val="00811F6F"/>
    <w:rsid w:val="00815D9D"/>
    <w:rsid w:val="00817017"/>
    <w:rsid w:val="008176ED"/>
    <w:rsid w:val="0082616B"/>
    <w:rsid w:val="00846B69"/>
    <w:rsid w:val="00847B8D"/>
    <w:rsid w:val="00854A9A"/>
    <w:rsid w:val="00866811"/>
    <w:rsid w:val="00871CA3"/>
    <w:rsid w:val="008735CD"/>
    <w:rsid w:val="008745F9"/>
    <w:rsid w:val="00874C4E"/>
    <w:rsid w:val="00882AD6"/>
    <w:rsid w:val="00890D86"/>
    <w:rsid w:val="008924FA"/>
    <w:rsid w:val="008A3A85"/>
    <w:rsid w:val="008A60F5"/>
    <w:rsid w:val="008B02B2"/>
    <w:rsid w:val="008B0E28"/>
    <w:rsid w:val="008B1257"/>
    <w:rsid w:val="008B563A"/>
    <w:rsid w:val="008C2D8D"/>
    <w:rsid w:val="008C79DC"/>
    <w:rsid w:val="008D096F"/>
    <w:rsid w:val="008D1C43"/>
    <w:rsid w:val="008D66E6"/>
    <w:rsid w:val="008E12AD"/>
    <w:rsid w:val="008F5E93"/>
    <w:rsid w:val="009049C7"/>
    <w:rsid w:val="009061EE"/>
    <w:rsid w:val="00906945"/>
    <w:rsid w:val="009179B8"/>
    <w:rsid w:val="00920A97"/>
    <w:rsid w:val="009229B6"/>
    <w:rsid w:val="009302AC"/>
    <w:rsid w:val="00945F52"/>
    <w:rsid w:val="00947711"/>
    <w:rsid w:val="00951E16"/>
    <w:rsid w:val="00964BC3"/>
    <w:rsid w:val="00965BB0"/>
    <w:rsid w:val="009739F3"/>
    <w:rsid w:val="00974DDA"/>
    <w:rsid w:val="00974E89"/>
    <w:rsid w:val="00974F26"/>
    <w:rsid w:val="0098631C"/>
    <w:rsid w:val="009877EC"/>
    <w:rsid w:val="00990525"/>
    <w:rsid w:val="0099507C"/>
    <w:rsid w:val="009A102C"/>
    <w:rsid w:val="009A5092"/>
    <w:rsid w:val="009A51BD"/>
    <w:rsid w:val="009A5ABC"/>
    <w:rsid w:val="009C3B02"/>
    <w:rsid w:val="009C4C61"/>
    <w:rsid w:val="009D742F"/>
    <w:rsid w:val="009E2107"/>
    <w:rsid w:val="00A01A8C"/>
    <w:rsid w:val="00A031ED"/>
    <w:rsid w:val="00A03AEB"/>
    <w:rsid w:val="00A050BD"/>
    <w:rsid w:val="00A12EF0"/>
    <w:rsid w:val="00A1499F"/>
    <w:rsid w:val="00A17A30"/>
    <w:rsid w:val="00A2409A"/>
    <w:rsid w:val="00A35F1D"/>
    <w:rsid w:val="00A53F2E"/>
    <w:rsid w:val="00A64345"/>
    <w:rsid w:val="00A76B2B"/>
    <w:rsid w:val="00A8195B"/>
    <w:rsid w:val="00A823F1"/>
    <w:rsid w:val="00A825EA"/>
    <w:rsid w:val="00A844DD"/>
    <w:rsid w:val="00A86CA7"/>
    <w:rsid w:val="00A94E3D"/>
    <w:rsid w:val="00A95B20"/>
    <w:rsid w:val="00AB4DDC"/>
    <w:rsid w:val="00AD0F7A"/>
    <w:rsid w:val="00AD4C3E"/>
    <w:rsid w:val="00AD601B"/>
    <w:rsid w:val="00AE1F7F"/>
    <w:rsid w:val="00AF0240"/>
    <w:rsid w:val="00AF155B"/>
    <w:rsid w:val="00AF1967"/>
    <w:rsid w:val="00AF33BB"/>
    <w:rsid w:val="00AF3935"/>
    <w:rsid w:val="00AF75CA"/>
    <w:rsid w:val="00AF7C00"/>
    <w:rsid w:val="00B025AD"/>
    <w:rsid w:val="00B06302"/>
    <w:rsid w:val="00B17856"/>
    <w:rsid w:val="00B17CD6"/>
    <w:rsid w:val="00B21FA8"/>
    <w:rsid w:val="00B227BF"/>
    <w:rsid w:val="00B22B8E"/>
    <w:rsid w:val="00B25D29"/>
    <w:rsid w:val="00B33333"/>
    <w:rsid w:val="00B35678"/>
    <w:rsid w:val="00B37BBC"/>
    <w:rsid w:val="00B413C5"/>
    <w:rsid w:val="00B71974"/>
    <w:rsid w:val="00B7213F"/>
    <w:rsid w:val="00B73732"/>
    <w:rsid w:val="00B9752B"/>
    <w:rsid w:val="00BA285C"/>
    <w:rsid w:val="00BB0050"/>
    <w:rsid w:val="00BB094E"/>
    <w:rsid w:val="00BB4D14"/>
    <w:rsid w:val="00BC5ADB"/>
    <w:rsid w:val="00BC7838"/>
    <w:rsid w:val="00BD79D5"/>
    <w:rsid w:val="00BE6F0D"/>
    <w:rsid w:val="00BE7B9F"/>
    <w:rsid w:val="00BF05E8"/>
    <w:rsid w:val="00C0251E"/>
    <w:rsid w:val="00C16C0A"/>
    <w:rsid w:val="00C20D8B"/>
    <w:rsid w:val="00C269D3"/>
    <w:rsid w:val="00C3271F"/>
    <w:rsid w:val="00C40FF3"/>
    <w:rsid w:val="00C459A9"/>
    <w:rsid w:val="00C535A5"/>
    <w:rsid w:val="00C646A8"/>
    <w:rsid w:val="00C67175"/>
    <w:rsid w:val="00C72398"/>
    <w:rsid w:val="00C75DC6"/>
    <w:rsid w:val="00C83533"/>
    <w:rsid w:val="00C95F54"/>
    <w:rsid w:val="00C95FAD"/>
    <w:rsid w:val="00C97A8F"/>
    <w:rsid w:val="00CB7D5D"/>
    <w:rsid w:val="00CC22FD"/>
    <w:rsid w:val="00CC36F2"/>
    <w:rsid w:val="00CC3901"/>
    <w:rsid w:val="00CC4356"/>
    <w:rsid w:val="00CC515F"/>
    <w:rsid w:val="00CC79DA"/>
    <w:rsid w:val="00CD2EBC"/>
    <w:rsid w:val="00CE447A"/>
    <w:rsid w:val="00CF5E39"/>
    <w:rsid w:val="00D00378"/>
    <w:rsid w:val="00D00A87"/>
    <w:rsid w:val="00D0546D"/>
    <w:rsid w:val="00D10060"/>
    <w:rsid w:val="00D129F3"/>
    <w:rsid w:val="00D32082"/>
    <w:rsid w:val="00D417E6"/>
    <w:rsid w:val="00D47BC7"/>
    <w:rsid w:val="00D55512"/>
    <w:rsid w:val="00D621E9"/>
    <w:rsid w:val="00D676C3"/>
    <w:rsid w:val="00D676CE"/>
    <w:rsid w:val="00D70E47"/>
    <w:rsid w:val="00D808F5"/>
    <w:rsid w:val="00D826C9"/>
    <w:rsid w:val="00D82850"/>
    <w:rsid w:val="00D83EA4"/>
    <w:rsid w:val="00D85FF3"/>
    <w:rsid w:val="00D87F91"/>
    <w:rsid w:val="00D94BBE"/>
    <w:rsid w:val="00D96E0F"/>
    <w:rsid w:val="00DA0DF5"/>
    <w:rsid w:val="00DA4654"/>
    <w:rsid w:val="00DA7ED7"/>
    <w:rsid w:val="00DB5B5F"/>
    <w:rsid w:val="00DB60B6"/>
    <w:rsid w:val="00DC0861"/>
    <w:rsid w:val="00DD3220"/>
    <w:rsid w:val="00DD680A"/>
    <w:rsid w:val="00DE5C08"/>
    <w:rsid w:val="00DF7709"/>
    <w:rsid w:val="00E10756"/>
    <w:rsid w:val="00E1290F"/>
    <w:rsid w:val="00E20396"/>
    <w:rsid w:val="00E3512B"/>
    <w:rsid w:val="00E42D65"/>
    <w:rsid w:val="00E45647"/>
    <w:rsid w:val="00E479D7"/>
    <w:rsid w:val="00E47A9A"/>
    <w:rsid w:val="00E6456D"/>
    <w:rsid w:val="00E707D0"/>
    <w:rsid w:val="00E93B29"/>
    <w:rsid w:val="00E955D6"/>
    <w:rsid w:val="00EA33A3"/>
    <w:rsid w:val="00EA4D67"/>
    <w:rsid w:val="00EA5850"/>
    <w:rsid w:val="00EA64E6"/>
    <w:rsid w:val="00EA675B"/>
    <w:rsid w:val="00EB38FD"/>
    <w:rsid w:val="00EB3F84"/>
    <w:rsid w:val="00EB73C8"/>
    <w:rsid w:val="00EC49B1"/>
    <w:rsid w:val="00EC682D"/>
    <w:rsid w:val="00ED07C5"/>
    <w:rsid w:val="00ED4FE9"/>
    <w:rsid w:val="00EE7A6E"/>
    <w:rsid w:val="00EE7D27"/>
    <w:rsid w:val="00EF04E0"/>
    <w:rsid w:val="00EF1E5A"/>
    <w:rsid w:val="00EF3A3F"/>
    <w:rsid w:val="00EF65DA"/>
    <w:rsid w:val="00F02045"/>
    <w:rsid w:val="00F23308"/>
    <w:rsid w:val="00F27E34"/>
    <w:rsid w:val="00F42966"/>
    <w:rsid w:val="00F44D1C"/>
    <w:rsid w:val="00F628D8"/>
    <w:rsid w:val="00F65AA8"/>
    <w:rsid w:val="00F76A64"/>
    <w:rsid w:val="00F80D28"/>
    <w:rsid w:val="00F93592"/>
    <w:rsid w:val="00FA3918"/>
    <w:rsid w:val="00FA68E3"/>
    <w:rsid w:val="00FA74FA"/>
    <w:rsid w:val="00FB2DCE"/>
    <w:rsid w:val="00FB7C7E"/>
    <w:rsid w:val="00FC66D8"/>
    <w:rsid w:val="00FD0276"/>
    <w:rsid w:val="00FE04E8"/>
    <w:rsid w:val="00FF39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A5B5D4D"/>
  <w15:chartTrackingRefBased/>
  <w15:docId w15:val="{4AF19DA8-8801-43E4-B3F3-40E2976C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F52"/>
    <w:pPr>
      <w:jc w:val="both"/>
    </w:pPr>
    <w:rPr>
      <w:rFonts w:ascii="Calibri" w:eastAsia="Calibri" w:hAnsi="Calibri"/>
      <w:sz w:val="22"/>
      <w:szCs w:val="22"/>
      <w:lang w:eastAsia="zh-CN"/>
    </w:rPr>
  </w:style>
  <w:style w:type="paragraph" w:styleId="Heading1">
    <w:name w:val="heading 1"/>
    <w:basedOn w:val="Normal"/>
    <w:next w:val="Normal"/>
    <w:qFormat/>
    <w:rsid w:val="00120620"/>
    <w:pPr>
      <w:numPr>
        <w:numId w:val="16"/>
      </w:numPr>
      <w:jc w:val="left"/>
      <w:outlineLvl w:val="0"/>
    </w:pPr>
    <w:rPr>
      <w:b/>
      <w:bCs/>
      <w:sz w:val="24"/>
      <w:szCs w:val="24"/>
    </w:rPr>
  </w:style>
  <w:style w:type="paragraph" w:styleId="Heading2">
    <w:name w:val="heading 2"/>
    <w:basedOn w:val="Heading1"/>
    <w:next w:val="Normal"/>
    <w:qFormat/>
    <w:rsid w:val="00AD0F7A"/>
    <w:pPr>
      <w:keepNext/>
      <w:numPr>
        <w:ilvl w:val="1"/>
      </w:numPr>
      <w:spacing w:before="240"/>
      <w:ind w:left="431" w:hanging="431"/>
      <w:outlineLvl w:val="1"/>
    </w:pPr>
  </w:style>
  <w:style w:type="paragraph" w:styleId="Heading3">
    <w:name w:val="heading 3"/>
    <w:basedOn w:val="Normal"/>
    <w:next w:val="Normal"/>
    <w:qFormat/>
    <w:rsid w:val="00AE1F7F"/>
    <w:pPr>
      <w:numPr>
        <w:ilvl w:val="2"/>
        <w:numId w:val="16"/>
      </w:numPr>
      <w:spacing w:after="120"/>
      <w:ind w:left="505" w:hanging="505"/>
      <w:outlineLvl w:val="2"/>
    </w:pPr>
    <w:rPr>
      <w:b/>
      <w:bCs/>
      <w:sz w:val="24"/>
      <w:szCs w:val="24"/>
    </w:rPr>
  </w:style>
  <w:style w:type="paragraph" w:styleId="Heading4">
    <w:name w:val="heading 4"/>
    <w:basedOn w:val="Heading3"/>
    <w:next w:val="Normal"/>
    <w:qFormat/>
    <w:rsid w:val="00AE1F7F"/>
    <w:pPr>
      <w:outlineLvl w:val="3"/>
    </w:pPr>
    <w:rPr>
      <w:sz w:val="22"/>
      <w:szCs w:val="22"/>
    </w:rPr>
  </w:style>
  <w:style w:type="paragraph" w:styleId="Heading5">
    <w:name w:val="heading 5"/>
    <w:basedOn w:val="Heading4"/>
    <w:next w:val="Normal"/>
    <w:qFormat/>
    <w:rsid w:val="00AE1F7F"/>
    <w:pPr>
      <w:outlineLvl w:val="4"/>
    </w:pPr>
  </w:style>
  <w:style w:type="paragraph" w:styleId="Heading6">
    <w:name w:val="heading 6"/>
    <w:basedOn w:val="Normal"/>
    <w:next w:val="Normal"/>
    <w:qFormat/>
    <w:pPr>
      <w:numPr>
        <w:ilvl w:val="5"/>
        <w:numId w:val="2"/>
      </w:numPr>
      <w:spacing w:before="240" w:after="60" w:line="240" w:lineRule="auto"/>
      <w:outlineLvl w:val="5"/>
    </w:pPr>
    <w:rPr>
      <w:rFonts w:ascii="Times New Roman" w:eastAsia="Times New Roman" w:hAnsi="Times New Roman"/>
      <w:b/>
      <w:bCs/>
      <w:lang w:val="x-none"/>
    </w:rPr>
  </w:style>
  <w:style w:type="paragraph" w:styleId="Heading7">
    <w:name w:val="heading 7"/>
    <w:basedOn w:val="Normal"/>
    <w:next w:val="Normal"/>
    <w:qFormat/>
    <w:pPr>
      <w:keepNext/>
      <w:numPr>
        <w:ilvl w:val="6"/>
        <w:numId w:val="2"/>
      </w:numPr>
      <w:spacing w:line="240" w:lineRule="auto"/>
      <w:outlineLvl w:val="6"/>
    </w:pPr>
    <w:rPr>
      <w:rFonts w:ascii="Arial" w:eastAsia="Times New Roman" w:hAnsi="Arial" w:cs="Arial"/>
      <w:sz w:val="28"/>
      <w:szCs w:val="28"/>
      <w:lang w:val="x-none"/>
    </w:rPr>
  </w:style>
  <w:style w:type="paragraph" w:styleId="Heading8">
    <w:name w:val="heading 8"/>
    <w:basedOn w:val="Normal"/>
    <w:next w:val="Normal"/>
    <w:qFormat/>
    <w:pPr>
      <w:numPr>
        <w:ilvl w:val="7"/>
        <w:numId w:val="2"/>
      </w:numPr>
      <w:spacing w:before="240" w:after="60" w:line="240" w:lineRule="auto"/>
      <w:outlineLvl w:val="7"/>
    </w:pPr>
    <w:rPr>
      <w:rFonts w:ascii="Times New Roman" w:eastAsia="Times New Roman" w:hAnsi="Times New Roman"/>
      <w:i/>
      <w:iCs/>
      <w:sz w:val="24"/>
      <w:szCs w:val="24"/>
      <w:lang w:val="x-none"/>
    </w:rPr>
  </w:style>
  <w:style w:type="paragraph" w:styleId="Heading9">
    <w:name w:val="heading 9"/>
    <w:basedOn w:val="Normal"/>
    <w:next w:val="Normal"/>
    <w:qFormat/>
    <w:rsid w:val="00711348"/>
    <w:pPr>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color w:val="auto"/>
      <w:sz w:val="24"/>
    </w:rPr>
  </w:style>
  <w:style w:type="character" w:customStyle="1" w:styleId="WW8Num2z0">
    <w:name w:val="WW8Num2z0"/>
    <w:rPr>
      <w:rFonts w:ascii="Symbol" w:hAnsi="Symbol" w:cs="Symbol"/>
      <w:color w:val="auto"/>
    </w:rPr>
  </w:style>
  <w:style w:type="character" w:customStyle="1" w:styleId="WW8Num3z0">
    <w:name w:val="WW8Num3z0"/>
    <w:rPr>
      <w:rFonts w:ascii="Symbol" w:hAnsi="Symbol" w:cs="Symbol"/>
      <w:color w:val="auto"/>
      <w:sz w:val="24"/>
    </w:rPr>
  </w:style>
  <w:style w:type="character" w:customStyle="1" w:styleId="WW8Num4z0">
    <w:name w:val="WW8Num4z0"/>
    <w:rPr>
      <w:rFonts w:ascii="Symbol" w:hAnsi="Symbol" w:cs="Symbol"/>
      <w:color w:val="auto"/>
      <w:sz w:val="24"/>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color w:val="auto"/>
    </w:rPr>
  </w:style>
  <w:style w:type="character" w:customStyle="1" w:styleId="WW8Num7z0">
    <w:name w:val="WW8Num7z0"/>
    <w:rPr>
      <w:rFonts w:ascii="Symbol" w:hAnsi="Symbol" w:cs="Symbol"/>
      <w:color w:val="auto"/>
    </w:rPr>
  </w:style>
  <w:style w:type="character" w:customStyle="1" w:styleId="WW8Num8z0">
    <w:name w:val="WW8Num8z0"/>
    <w:rPr>
      <w:rFonts w:ascii="Symbol" w:hAnsi="Symbol" w:cs="Symbol"/>
      <w:color w:val="auto"/>
      <w:sz w:val="24"/>
    </w:rPr>
  </w:style>
  <w:style w:type="character" w:customStyle="1" w:styleId="WW8Num9z0">
    <w:name w:val="WW8Num9z0"/>
    <w:rPr>
      <w:rFonts w:ascii="Symbol" w:hAnsi="Symbol" w:cs="Symbol"/>
      <w:color w:val="auto"/>
    </w:rPr>
  </w:style>
  <w:style w:type="character" w:customStyle="1" w:styleId="WW8Num10z0">
    <w:name w:val="WW8Num10z0"/>
    <w:rPr>
      <w:b w:val="0"/>
      <w:sz w:val="24"/>
    </w:rPr>
  </w:style>
  <w:style w:type="character" w:customStyle="1" w:styleId="WW8Num11z0">
    <w:name w:val="WW8Num11z0"/>
    <w:rPr>
      <w:rFonts w:ascii="Times New Roman" w:hAnsi="Times New Roman" w:cs="Times New Roman"/>
    </w:rPr>
  </w:style>
  <w:style w:type="character" w:styleId="Hyperlink">
    <w:name w:val="Hyperlink"/>
    <w:uiPriority w:val="99"/>
    <w:rPr>
      <w:color w:val="0000FF"/>
      <w:u w:val="single"/>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character" w:customStyle="1" w:styleId="Heading2Char">
    <w:name w:val="Heading 2 Char"/>
    <w:rPr>
      <w:rFonts w:ascii="Arial" w:hAnsi="Arial" w:cs="Arial"/>
      <w:b/>
      <w:bCs/>
      <w:i/>
      <w:iCs/>
      <w:sz w:val="28"/>
      <w:szCs w:val="28"/>
    </w:rPr>
  </w:style>
  <w:style w:type="character" w:customStyle="1" w:styleId="Heading1Char">
    <w:name w:val="Heading 1 Char"/>
    <w:rPr>
      <w:rFonts w:ascii="Arial" w:eastAsia="Times New Roman" w:hAnsi="Arial" w:cs="Arial"/>
      <w:b/>
      <w:bCs/>
      <w:kern w:val="1"/>
      <w:sz w:val="32"/>
      <w:szCs w:val="32"/>
    </w:rPr>
  </w:style>
  <w:style w:type="character" w:customStyle="1" w:styleId="Heading2Char1">
    <w:name w:val="Heading 2 Char1"/>
    <w:rPr>
      <w:rFonts w:ascii="Cambria" w:eastAsia="Times New Roman" w:hAnsi="Cambria" w:cs="Times New Roman"/>
      <w:b/>
      <w:bCs/>
      <w:i/>
      <w:iCs/>
      <w:sz w:val="28"/>
      <w:szCs w:val="28"/>
    </w:rPr>
  </w:style>
  <w:style w:type="character" w:customStyle="1" w:styleId="Heading3Char">
    <w:name w:val="Heading 3 Char"/>
    <w:rPr>
      <w:rFonts w:ascii="Arial" w:eastAsia="Times New Roman" w:hAnsi="Arial" w:cs="Arial"/>
      <w:b/>
      <w:bCs/>
      <w:sz w:val="26"/>
      <w:szCs w:val="26"/>
    </w:rPr>
  </w:style>
  <w:style w:type="character" w:customStyle="1" w:styleId="Heading4Char">
    <w:name w:val="Heading 4 Char"/>
    <w:rPr>
      <w:rFonts w:ascii="Times New Roman" w:eastAsia="Times New Roman" w:hAnsi="Times New Roman" w:cs="Times New Roman"/>
      <w:b/>
      <w:bCs/>
      <w:sz w:val="28"/>
      <w:szCs w:val="28"/>
    </w:rPr>
  </w:style>
  <w:style w:type="character" w:customStyle="1" w:styleId="Heading5Char">
    <w:name w:val="Heading 5 Char"/>
    <w:rPr>
      <w:rFonts w:ascii="Times New Roman" w:eastAsia="Times New Roman" w:hAnsi="Times New Roman" w:cs="Times New Roman"/>
      <w:b/>
      <w:bCs/>
      <w:i/>
      <w:iCs/>
      <w:sz w:val="26"/>
      <w:szCs w:val="26"/>
    </w:rPr>
  </w:style>
  <w:style w:type="character" w:customStyle="1" w:styleId="Heading6Char">
    <w:name w:val="Heading 6 Char"/>
    <w:rPr>
      <w:rFonts w:ascii="Times New Roman" w:eastAsia="Times New Roman" w:hAnsi="Times New Roman" w:cs="Times New Roman"/>
      <w:b/>
      <w:bCs/>
      <w:sz w:val="22"/>
      <w:szCs w:val="22"/>
    </w:rPr>
  </w:style>
  <w:style w:type="character" w:customStyle="1" w:styleId="Heading7Char">
    <w:name w:val="Heading 7 Char"/>
    <w:rPr>
      <w:rFonts w:ascii="Arial" w:eastAsia="Times New Roman" w:hAnsi="Arial" w:cs="Arial"/>
      <w:sz w:val="28"/>
      <w:szCs w:val="28"/>
    </w:rPr>
  </w:style>
  <w:style w:type="character" w:customStyle="1" w:styleId="Heading8Char">
    <w:name w:val="Heading 8 Char"/>
    <w:rPr>
      <w:rFonts w:ascii="Times New Roman" w:eastAsia="Times New Roman" w:hAnsi="Times New Roman" w:cs="Times New Roman"/>
      <w:i/>
      <w:iCs/>
      <w:sz w:val="24"/>
      <w:szCs w:val="24"/>
    </w:rPr>
  </w:style>
  <w:style w:type="character" w:customStyle="1" w:styleId="Heading9Char">
    <w:name w:val="Heading 9 Char"/>
    <w:rPr>
      <w:rFonts w:ascii="Arial" w:eastAsia="Times New Roman" w:hAnsi="Arial" w:cs="Arial"/>
      <w:sz w:val="22"/>
      <w:szCs w:val="22"/>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WenQuanYi Micro Hei" w:hAnsi="Liberation Sans" w:cs="Noto Sans"/>
      <w:sz w:val="28"/>
      <w:szCs w:val="28"/>
    </w:rPr>
  </w:style>
  <w:style w:type="paragraph" w:styleId="BodyText">
    <w:name w:val="Body Text"/>
    <w:basedOn w:val="Normal"/>
    <w:pPr>
      <w:spacing w:after="140" w:line="288"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pPr>
      <w:suppressLineNumbers/>
    </w:pPr>
    <w:rPr>
      <w:rFonts w:cs="Noto Sans"/>
    </w:rPr>
  </w:style>
  <w:style w:type="paragraph" w:styleId="ListParagraph">
    <w:name w:val="List Paragraph"/>
    <w:basedOn w:val="Normal"/>
    <w:qFormat/>
    <w:pPr>
      <w:spacing w:after="200"/>
      <w:ind w:left="720"/>
      <w:contextualSpacing/>
    </w:p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rPr>
      <w:lang w:val="x-none"/>
    </w:rPr>
  </w:style>
  <w:style w:type="paragraph" w:styleId="BalloonText">
    <w:name w:val="Balloon Text"/>
    <w:basedOn w:val="Normal"/>
    <w:pPr>
      <w:spacing w:line="240" w:lineRule="auto"/>
    </w:pPr>
    <w:rPr>
      <w:rFonts w:ascii="Tahoma" w:hAnsi="Tahoma" w:cs="Tahoma"/>
      <w:sz w:val="16"/>
      <w:szCs w:val="16"/>
      <w:lang w:val="x-none"/>
    </w:rPr>
  </w:style>
  <w:style w:type="paragraph" w:styleId="DocumentMap">
    <w:name w:val="Document Map"/>
    <w:basedOn w:val="Normal"/>
    <w:pPr>
      <w:shd w:val="clear" w:color="auto" w:fill="000080"/>
    </w:pPr>
    <w:rPr>
      <w:rFonts w:ascii="Tahoma" w:hAnsi="Tahoma" w:cs="Tahoma"/>
      <w:sz w:val="20"/>
      <w:szCs w:val="20"/>
    </w:rPr>
  </w:style>
  <w:style w:type="paragraph" w:styleId="NoSpacing">
    <w:name w:val="No Spacing"/>
    <w:qFormat/>
    <w:pPr>
      <w:suppressAutoHyphens/>
    </w:pPr>
    <w:rPr>
      <w:rFonts w:ascii="Calibri" w:eastAsia="Calibri" w:hAnsi="Calibri"/>
      <w:sz w:val="22"/>
      <w:szCs w:val="22"/>
      <w:lang w:eastAsia="zh-CN"/>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882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7EE8"/>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207EE8"/>
    <w:pPr>
      <w:spacing w:after="100"/>
    </w:pPr>
  </w:style>
  <w:style w:type="paragraph" w:styleId="TOC2">
    <w:name w:val="toc 2"/>
    <w:basedOn w:val="Normal"/>
    <w:next w:val="Normal"/>
    <w:autoRedefine/>
    <w:uiPriority w:val="39"/>
    <w:unhideWhenUsed/>
    <w:rsid w:val="00207EE8"/>
    <w:pPr>
      <w:spacing w:after="100"/>
      <w:ind w:left="220"/>
    </w:pPr>
  </w:style>
  <w:style w:type="paragraph" w:styleId="TOC3">
    <w:name w:val="toc 3"/>
    <w:basedOn w:val="Normal"/>
    <w:next w:val="Normal"/>
    <w:autoRedefine/>
    <w:uiPriority w:val="39"/>
    <w:unhideWhenUsed/>
    <w:rsid w:val="00207EE8"/>
    <w:pPr>
      <w:spacing w:after="100"/>
      <w:ind w:left="440"/>
    </w:pPr>
  </w:style>
  <w:style w:type="paragraph" w:styleId="TOC9">
    <w:name w:val="toc 9"/>
    <w:basedOn w:val="Normal"/>
    <w:next w:val="Normal"/>
    <w:autoRedefine/>
    <w:uiPriority w:val="39"/>
    <w:unhideWhenUsed/>
    <w:rsid w:val="00437C98"/>
    <w:pPr>
      <w:spacing w:after="100"/>
      <w:ind w:left="1760"/>
    </w:pPr>
  </w:style>
  <w:style w:type="paragraph" w:styleId="TOC4">
    <w:name w:val="toc 4"/>
    <w:basedOn w:val="Normal"/>
    <w:next w:val="Normal"/>
    <w:autoRedefine/>
    <w:uiPriority w:val="39"/>
    <w:unhideWhenUsed/>
    <w:rsid w:val="00437C98"/>
    <w:pPr>
      <w:spacing w:after="100"/>
      <w:ind w:left="660"/>
    </w:pPr>
  </w:style>
  <w:style w:type="paragraph" w:customStyle="1" w:styleId="Section">
    <w:name w:val="Section"/>
    <w:qFormat/>
    <w:rsid w:val="00120620"/>
    <w:pPr>
      <w:spacing w:after="240"/>
      <w:jc w:val="center"/>
    </w:pPr>
    <w:rPr>
      <w:rFonts w:ascii="Calibri" w:eastAsia="Calibri" w:hAnsi="Calibri"/>
      <w:b/>
      <w:bCs/>
      <w:sz w:val="24"/>
      <w:szCs w:val="24"/>
      <w:lang w:eastAsia="zh-CN"/>
    </w:rPr>
  </w:style>
  <w:style w:type="character" w:customStyle="1" w:styleId="HeaderChar">
    <w:name w:val="Header Char"/>
    <w:basedOn w:val="DefaultParagraphFont"/>
    <w:link w:val="Header"/>
    <w:uiPriority w:val="99"/>
    <w:rsid w:val="00353432"/>
    <w:rPr>
      <w:rFonts w:ascii="Calibri" w:eastAsia="Calibri" w:hAnsi="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61071-77D1-4523-A420-7E72607A8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Introduction to Negotiated Study and Study Skills</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Negotiated Study and Study Skills</dc:title>
  <dc:subject/>
  <dc:creator>rb22</dc:creator>
  <cp:keywords/>
  <dc:description/>
  <cp:lastModifiedBy>JUSTIN NG ZHENG XIN</cp:lastModifiedBy>
  <cp:revision>32</cp:revision>
  <cp:lastPrinted>2018-10-24T01:50:00Z</cp:lastPrinted>
  <dcterms:created xsi:type="dcterms:W3CDTF">2016-06-09T15:47:00Z</dcterms:created>
  <dcterms:modified xsi:type="dcterms:W3CDTF">2023-04-24T16:23:00Z</dcterms:modified>
</cp:coreProperties>
</file>